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AB3" w:rsidRPr="00D323E6" w:rsidRDefault="002D6110">
      <w:pPr>
        <w:spacing w:after="280" w:afterAutospacing="1"/>
        <w:rPr>
          <w:rFonts w:asciiTheme="minorHAnsi" w:eastAsia="'Times New Roman'" w:hAnsiTheme="minorHAnsi" w:cs="'Times New Roman'"/>
          <w:b/>
          <w:sz w:val="36"/>
          <w:u w:val="single"/>
          <w:lang w:val="en-IE"/>
        </w:rPr>
      </w:pPr>
      <w:r w:rsidRPr="00D323E6">
        <w:rPr>
          <w:rFonts w:asciiTheme="minorHAnsi" w:eastAsia="'Times New Roman'" w:hAnsiTheme="minorHAnsi" w:cs="'Times New Roman'"/>
          <w:b/>
          <w:sz w:val="36"/>
          <w:u w:val="single"/>
          <w:lang w:val="en-IE"/>
        </w:rPr>
        <w:t>Basic Probability Questions</w:t>
      </w:r>
    </w:p>
    <w:p w:rsidR="002D6110" w:rsidRPr="002D6110" w:rsidRDefault="002D6110">
      <w:pPr>
        <w:spacing w:after="280" w:afterAutospacing="1"/>
        <w:rPr>
          <w:rFonts w:asciiTheme="minorHAnsi" w:eastAsia="'Times New Roman'" w:hAnsiTheme="minorHAnsi" w:cs="'Times New Roman'"/>
          <w:b/>
          <w:sz w:val="32"/>
          <w:u w:val="single"/>
          <w:lang w:val="en-IE"/>
        </w:rPr>
      </w:pPr>
      <w:r>
        <w:rPr>
          <w:rFonts w:asciiTheme="minorHAnsi" w:eastAsia="'Times New Roman'" w:hAnsiTheme="minorHAnsi" w:cs="'Times New Roman'"/>
          <w:b/>
          <w:sz w:val="32"/>
          <w:u w:val="single"/>
          <w:lang w:val="en-IE"/>
        </w:rPr>
        <w:t>Question 1</w:t>
      </w:r>
    </w:p>
    <w:p w:rsidR="00DF5AB3" w:rsidRPr="002D6110" w:rsidRDefault="00DF5AB3">
      <w:pPr>
        <w:pStyle w:val="Div"/>
        <w:spacing w:after="280" w:afterAutospacing="1"/>
        <w:rPr>
          <w:rFonts w:asciiTheme="minorHAnsi" w:hAnsiTheme="minorHAnsi"/>
          <w:sz w:val="32"/>
        </w:rPr>
      </w:pPr>
      <w:r w:rsidRPr="002D6110">
        <w:rPr>
          <w:rFonts w:asciiTheme="minorHAnsi" w:eastAsia="'Times New Roman'" w:hAnsiTheme="minorHAnsi" w:cs="'Times New Roman'"/>
          <w:sz w:val="32"/>
        </w:rPr>
        <w:t>A driver passes through 3 traffic lights. The chance he/she will stop at the first is 1/2 , at the second 1/3 and at the third ¼ independently of what happens at any of the other lights. What is the probability that</w:t>
      </w:r>
      <w:r w:rsidRPr="002D6110">
        <w:rPr>
          <w:rFonts w:asciiTheme="minorHAnsi" w:hAnsiTheme="minorHAnsi"/>
          <w:sz w:val="32"/>
        </w:rPr>
        <w:t xml:space="preserve"> </w:t>
      </w:r>
    </w:p>
    <w:p w:rsidR="00DF5AB3" w:rsidRPr="002D6110" w:rsidRDefault="00DF5AB3" w:rsidP="00D323E6">
      <w:pPr>
        <w:spacing w:after="280" w:afterAutospacing="1"/>
        <w:rPr>
          <w:rFonts w:asciiTheme="minorHAnsi" w:hAnsiTheme="minorHAnsi"/>
          <w:sz w:val="32"/>
        </w:rPr>
      </w:pPr>
      <w:r w:rsidRPr="002D6110">
        <w:rPr>
          <w:rFonts w:asciiTheme="minorHAnsi" w:eastAsia="'Times New Roman'" w:hAnsiTheme="minorHAnsi" w:cs="'Times New Roman'"/>
          <w:sz w:val="32"/>
        </w:rPr>
        <w:t>i)</w:t>
      </w:r>
      <w:r w:rsidRPr="002D6110">
        <w:rPr>
          <w:rFonts w:asciiTheme="minorHAnsi" w:hAnsiTheme="minorHAnsi"/>
          <w:sz w:val="32"/>
        </w:rPr>
        <w:t>     </w:t>
      </w:r>
      <w:r w:rsidRPr="002D6110">
        <w:rPr>
          <w:rFonts w:asciiTheme="minorHAnsi" w:eastAsia="'Times New Roman'" w:hAnsiTheme="minorHAnsi" w:cs="'Times New Roman'"/>
          <w:sz w:val="32"/>
        </w:rPr>
        <w:t>the driver makes the whole journey without being stopped at any of the lights</w:t>
      </w:r>
      <w:r w:rsidRPr="002D6110">
        <w:rPr>
          <w:rFonts w:asciiTheme="minorHAnsi" w:hAnsiTheme="minorHAnsi"/>
          <w:sz w:val="32"/>
        </w:rPr>
        <w:t xml:space="preserve"> </w:t>
      </w:r>
    </w:p>
    <w:p w:rsidR="00DF5AB3" w:rsidRPr="002D6110" w:rsidRDefault="00DF5AB3" w:rsidP="00D323E6">
      <w:pPr>
        <w:spacing w:after="280" w:afterAutospacing="1"/>
        <w:rPr>
          <w:rFonts w:asciiTheme="minorHAnsi" w:hAnsiTheme="minorHAnsi"/>
          <w:sz w:val="32"/>
        </w:rPr>
      </w:pPr>
      <w:r w:rsidRPr="002D6110">
        <w:rPr>
          <w:rFonts w:asciiTheme="minorHAnsi" w:eastAsia="'Times New Roman'" w:hAnsiTheme="minorHAnsi" w:cs="'Times New Roman'"/>
          <w:sz w:val="32"/>
        </w:rPr>
        <w:t>ii)</w:t>
      </w:r>
      <w:r w:rsidRPr="002D6110">
        <w:rPr>
          <w:rFonts w:asciiTheme="minorHAnsi" w:hAnsiTheme="minorHAnsi"/>
          <w:sz w:val="32"/>
        </w:rPr>
        <w:t>      </w:t>
      </w:r>
      <w:r w:rsidRPr="002D6110">
        <w:rPr>
          <w:rFonts w:asciiTheme="minorHAnsi" w:eastAsia="'Times New Roman'" w:hAnsiTheme="minorHAnsi" w:cs="'Times New Roman'"/>
          <w:sz w:val="32"/>
        </w:rPr>
        <w:t>the driver is only stopped at the first and third lights</w:t>
      </w:r>
      <w:r w:rsidRPr="002D6110">
        <w:rPr>
          <w:rFonts w:asciiTheme="minorHAnsi" w:hAnsiTheme="minorHAnsi"/>
          <w:sz w:val="32"/>
        </w:rPr>
        <w:t xml:space="preserve"> </w:t>
      </w:r>
    </w:p>
    <w:p w:rsidR="00DF5AB3" w:rsidRPr="002D6110" w:rsidRDefault="00DF5AB3" w:rsidP="00D323E6">
      <w:pPr>
        <w:spacing w:after="280" w:afterAutospacing="1"/>
        <w:rPr>
          <w:rFonts w:asciiTheme="minorHAnsi" w:hAnsiTheme="minorHAnsi"/>
          <w:sz w:val="32"/>
        </w:rPr>
      </w:pPr>
      <w:r w:rsidRPr="002D6110">
        <w:rPr>
          <w:rFonts w:asciiTheme="minorHAnsi" w:eastAsia="'Times New Roman'" w:hAnsiTheme="minorHAnsi" w:cs="'Times New Roman'"/>
          <w:sz w:val="32"/>
        </w:rPr>
        <w:t>iii)</w:t>
      </w:r>
      <w:r w:rsidRPr="002D6110">
        <w:rPr>
          <w:rFonts w:asciiTheme="minorHAnsi" w:hAnsiTheme="minorHAnsi"/>
          <w:sz w:val="32"/>
        </w:rPr>
        <w:t xml:space="preserve">     </w:t>
      </w:r>
      <w:r w:rsidRPr="002D6110">
        <w:rPr>
          <w:rFonts w:asciiTheme="minorHAnsi" w:eastAsia="'Times New Roman'" w:hAnsiTheme="minorHAnsi" w:cs="'Times New Roman'"/>
          <w:sz w:val="32"/>
        </w:rPr>
        <w:t>the driver is stopped at just one set of lights.</w:t>
      </w:r>
      <w:r w:rsidRPr="002D6110">
        <w:rPr>
          <w:rFonts w:asciiTheme="minorHAnsi" w:hAnsiTheme="minorHAnsi"/>
          <w:sz w:val="32"/>
        </w:rPr>
        <w:t xml:space="preserve"> </w:t>
      </w:r>
    </w:p>
    <w:p w:rsidR="002D6110" w:rsidRPr="002D6110" w:rsidRDefault="002D6110" w:rsidP="002D6110">
      <w:pPr>
        <w:pStyle w:val="Img"/>
        <w:spacing w:after="280" w:afterAutospacing="1"/>
        <w:rPr>
          <w:rFonts w:asciiTheme="minorHAnsi" w:hAnsiTheme="minorHAnsi"/>
          <w:b/>
          <w:sz w:val="32"/>
          <w:u w:val="single"/>
          <w:lang w:val="en-IE"/>
        </w:rPr>
      </w:pPr>
      <w:r w:rsidRPr="002D6110">
        <w:rPr>
          <w:rFonts w:asciiTheme="minorHAnsi" w:hAnsiTheme="minorHAnsi"/>
          <w:b/>
          <w:sz w:val="32"/>
          <w:u w:val="single"/>
          <w:lang w:val="en-IE"/>
        </w:rPr>
        <w:t>Solutions</w:t>
      </w:r>
    </w:p>
    <w:p w:rsidR="00DF5AB3" w:rsidRPr="002D6110" w:rsidRDefault="002D6110">
      <w:pPr>
        <w:pStyle w:val="Img"/>
        <w:spacing w:after="280" w:afterAutospacing="1"/>
        <w:ind w:left="1080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1752600" cy="209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2D6110">
      <w:pPr>
        <w:pStyle w:val="Img"/>
        <w:spacing w:after="280" w:afterAutospacing="1"/>
        <w:ind w:left="1080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2000250" cy="2095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2D6110">
      <w:pPr>
        <w:pStyle w:val="Img"/>
        <w:spacing w:after="280" w:afterAutospacing="1"/>
        <w:ind w:left="1080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1905000" cy="2095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spacing w:after="280" w:afterAutospacing="1"/>
        <w:ind w:left="1080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t>Probability of not getting stopped at all three lights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2D6110">
      <w:pPr>
        <w:pStyle w:val="Img"/>
        <w:spacing w:after="280" w:afterAutospacing="1"/>
        <w:ind w:left="1080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3781425" cy="209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spacing w:after="280" w:afterAutospacing="1"/>
        <w:ind w:left="1080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t>Probability of only getting stopped at second lights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2D6110">
      <w:pPr>
        <w:pStyle w:val="Img"/>
        <w:spacing w:after="280" w:afterAutospacing="1"/>
        <w:ind w:left="1080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4381500" cy="2095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spacing w:after="280" w:afterAutospacing="1"/>
        <w:ind w:left="1080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t>Probability of only getting stopped at third  lights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2D6110">
      <w:pPr>
        <w:pStyle w:val="Img"/>
        <w:spacing w:after="280" w:afterAutospacing="1"/>
        <w:ind w:left="1080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4238625" cy="2095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spacing w:after="280" w:afterAutospacing="1"/>
        <w:ind w:left="1080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t>Probability of only getting stopped at third  lights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2D6110">
      <w:pPr>
        <w:pStyle w:val="Img"/>
        <w:spacing w:after="280" w:afterAutospacing="1"/>
        <w:ind w:left="1080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4305300" cy="209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spacing w:after="280" w:afterAutospacing="1"/>
        <w:ind w:left="1080"/>
        <w:rPr>
          <w:rFonts w:asciiTheme="minorHAnsi" w:hAnsiTheme="minorHAnsi"/>
          <w:sz w:val="24"/>
        </w:rPr>
      </w:pPr>
      <w:r w:rsidRPr="002D6110">
        <w:rPr>
          <w:rFonts w:asciiTheme="minorHAnsi" w:hAnsiTheme="minorHAnsi"/>
          <w:sz w:val="24"/>
        </w:rPr>
        <w:t xml:space="preserve">Probability of getting stopped at one lights only  </w:t>
      </w:r>
    </w:p>
    <w:p w:rsidR="00DF5AB3" w:rsidRPr="002D6110" w:rsidRDefault="002D6110">
      <w:pPr>
        <w:pStyle w:val="Img"/>
        <w:spacing w:after="280" w:afterAutospacing="1"/>
        <w:ind w:left="1080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IE" w:eastAsia="en-IE"/>
        </w:rPr>
        <w:lastRenderedPageBreak/>
        <w:drawing>
          <wp:inline distT="0" distB="0" distL="0" distR="0">
            <wp:extent cx="3895725" cy="190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2D6110">
      <w:pPr>
        <w:pStyle w:val="Img"/>
        <w:spacing w:after="280" w:afterAutospacing="1"/>
        <w:ind w:left="1080"/>
        <w:rPr>
          <w:rFonts w:asciiTheme="minorHAnsi" w:hAnsiTheme="minorHAnsi"/>
          <w:sz w:val="24"/>
          <w:lang w:val="en-IE"/>
        </w:rPr>
      </w:pP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2933700" cy="1905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7046EB">
      <w:pPr>
        <w:rPr>
          <w:rFonts w:asciiTheme="minorHAnsi" w:hAnsiTheme="minorHAnsi"/>
          <w:sz w:val="28"/>
          <w:szCs w:val="28"/>
        </w:rPr>
      </w:pPr>
      <w:r w:rsidRPr="007046EB">
        <w:rPr>
          <w:rFonts w:asciiTheme="minorHAnsi" w:hAnsiTheme="minorHAnsi"/>
          <w:sz w:val="28"/>
          <w:szCs w:val="28"/>
        </w:rPr>
        <w:pict>
          <v:rect id="_x0000_i1025" style="width:6in;height:1.5pt" o:hralign="center" o:hrstd="t" o:hr="t" fillcolor="gray" stroked="f"/>
        </w:pict>
      </w:r>
    </w:p>
    <w:p w:rsidR="00D323E6" w:rsidRDefault="002D6110" w:rsidP="00D323E6">
      <w:pPr>
        <w:spacing w:after="280" w:afterAutospacing="1"/>
        <w:rPr>
          <w:rFonts w:asciiTheme="minorHAnsi" w:eastAsia="'Times New Roman'" w:hAnsiTheme="minorHAnsi" w:cs="'Times New Roman'"/>
          <w:sz w:val="28"/>
          <w:szCs w:val="28"/>
          <w:lang w:val="en-IE"/>
        </w:rPr>
      </w:pPr>
      <w:r w:rsidRPr="002D6110">
        <w:rPr>
          <w:rFonts w:asciiTheme="minorHAnsi" w:eastAsia="'Times New Roman'" w:hAnsiTheme="minorHAnsi" w:cs="'Times New Roman'"/>
          <w:b/>
          <w:sz w:val="28"/>
          <w:szCs w:val="28"/>
          <w:u w:val="single"/>
        </w:rPr>
        <w:br/>
        <w:t xml:space="preserve">Question </w:t>
      </w:r>
      <w:r w:rsidR="00DF5AB3" w:rsidRPr="002D6110">
        <w:rPr>
          <w:rFonts w:asciiTheme="minorHAnsi" w:eastAsia="'Times New Roman'" w:hAnsiTheme="minorHAnsi" w:cs="'Times New Roman'"/>
          <w:b/>
          <w:sz w:val="28"/>
          <w:szCs w:val="28"/>
          <w:u w:val="single"/>
        </w:rPr>
        <w:t>2 </w:t>
      </w:r>
      <w:r w:rsidR="00DF5AB3" w:rsidRPr="002D6110">
        <w:rPr>
          <w:rFonts w:asciiTheme="minorHAnsi" w:hAnsiTheme="minorHAnsi"/>
          <w:sz w:val="28"/>
          <w:szCs w:val="28"/>
        </w:rPr>
        <w:br/>
      </w:r>
    </w:p>
    <w:p w:rsidR="00DF5AB3" w:rsidRPr="002D6110" w:rsidRDefault="00DF5AB3" w:rsidP="00D323E6">
      <w:pPr>
        <w:spacing w:after="280" w:afterAutospacing="1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What is the probability of getting a number divisible by 3 in each of 3 throws of a dice?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pStyle w:val="Div"/>
        <w:spacing w:after="280" w:afterAutospacing="1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b/>
          <w:sz w:val="28"/>
          <w:szCs w:val="28"/>
          <w:u w:val="single"/>
        </w:rPr>
        <w:t>Solution</w:t>
      </w:r>
      <w:r w:rsidRPr="002D6110">
        <w:rPr>
          <w:rFonts w:asciiTheme="minorHAnsi" w:eastAsia="'Times New Roman'" w:hAnsiTheme="minorHAnsi" w:cs="'Times New Roman'"/>
          <w:sz w:val="28"/>
          <w:szCs w:val="28"/>
        </w:rPr>
        <w:t xml:space="preserve"> </w:t>
      </w:r>
    </w:p>
    <w:p w:rsidR="00DF5AB3" w:rsidRPr="002D6110" w:rsidRDefault="00DF5AB3">
      <w:pPr>
        <w:pStyle w:val="Div"/>
        <w:spacing w:after="280" w:afterAutospacing="1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numbers divisible by 3 : 3 and 6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pStyle w:val="Img"/>
        <w:spacing w:after="280" w:afterAutospacing="1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probability of throwing 3 or 6:   </w:t>
      </w:r>
      <w:r w:rsidR="002D6110">
        <w:rPr>
          <w:rFonts w:asciiTheme="minorHAnsi" w:eastAsia="'Times New Roman'" w:hAnsiTheme="minorHAnsi" w:cs="'Times New Roman'"/>
          <w:noProof/>
          <w:sz w:val="28"/>
          <w:szCs w:val="28"/>
          <w:lang w:val="en-IE" w:eastAsia="en-IE"/>
        </w:rPr>
        <w:drawing>
          <wp:inline distT="0" distB="0" distL="0" distR="0">
            <wp:extent cx="1381125" cy="1905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pStyle w:val="Div"/>
        <w:spacing w:after="280" w:afterAutospacing="1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Each throw of a dice is an independent event.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pStyle w:val="Div"/>
        <w:spacing w:after="280" w:afterAutospacing="1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probability of throwing 3 or 6 three times in a row 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2D6110">
      <w:pPr>
        <w:pStyle w:val="Img"/>
        <w:spacing w:after="280" w:afterAutospacing="1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en-IE" w:eastAsia="en-IE"/>
        </w:rPr>
        <w:drawing>
          <wp:inline distT="0" distB="0" distL="0" distR="0">
            <wp:extent cx="2009775" cy="1905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sz w:val="28"/>
          <w:szCs w:val="28"/>
          <w:lang w:val="en-IE" w:eastAsia="en-IE"/>
        </w:rPr>
        <w:drawing>
          <wp:inline distT="0" distB="0" distL="0" distR="0">
            <wp:extent cx="857250" cy="3619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7046EB">
      <w:pPr>
        <w:rPr>
          <w:rFonts w:asciiTheme="minorHAnsi" w:hAnsiTheme="minorHAnsi"/>
          <w:sz w:val="28"/>
          <w:szCs w:val="28"/>
        </w:rPr>
      </w:pPr>
      <w:r w:rsidRPr="007046EB">
        <w:rPr>
          <w:rFonts w:asciiTheme="minorHAnsi" w:hAnsiTheme="minorHAnsi"/>
          <w:sz w:val="28"/>
          <w:szCs w:val="28"/>
        </w:rPr>
        <w:pict>
          <v:rect id="_x0000_i1026" style="width:6in;height:1.5pt" o:hralign="center" o:hrstd="t" o:hr="t" fillcolor="gray" stroked="f"/>
        </w:pict>
      </w:r>
    </w:p>
    <w:p w:rsidR="00D323E6" w:rsidRDefault="00D323E6">
      <w:pPr>
        <w:pStyle w:val="Div"/>
        <w:spacing w:after="280" w:afterAutospacing="1"/>
        <w:rPr>
          <w:rFonts w:asciiTheme="minorHAnsi" w:eastAsia="'Times New Roman'" w:hAnsiTheme="minorHAnsi" w:cs="'Times New Roman'"/>
          <w:b/>
          <w:sz w:val="28"/>
          <w:szCs w:val="28"/>
          <w:u w:val="single"/>
          <w:lang w:val="en-IE"/>
        </w:rPr>
      </w:pPr>
    </w:p>
    <w:p w:rsidR="00DF5AB3" w:rsidRPr="002D6110" w:rsidRDefault="00DF5AB3">
      <w:pPr>
        <w:pStyle w:val="Div"/>
        <w:spacing w:after="280" w:afterAutospacing="1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b/>
          <w:sz w:val="28"/>
          <w:szCs w:val="28"/>
          <w:u w:val="single"/>
        </w:rPr>
        <w:t>Question 3 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pStyle w:val="Div"/>
        <w:spacing w:after="280" w:afterAutospacing="1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Which are the following pairs of events are mutually exclusive?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spacing w:after="280" w:afterAutospacing="1"/>
        <w:ind w:left="1080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i)</w:t>
      </w:r>
      <w:r w:rsidRPr="002D6110">
        <w:rPr>
          <w:rFonts w:asciiTheme="minorHAnsi" w:hAnsiTheme="minorHAnsi"/>
          <w:sz w:val="28"/>
          <w:szCs w:val="28"/>
        </w:rPr>
        <w:t>      </w:t>
      </w:r>
      <w:r w:rsidRPr="002D6110">
        <w:rPr>
          <w:rFonts w:asciiTheme="minorHAnsi" w:eastAsia="'Times New Roman'" w:hAnsiTheme="minorHAnsi" w:cs="'Times New Roman'"/>
          <w:sz w:val="28"/>
          <w:szCs w:val="28"/>
        </w:rPr>
        <w:t>Two dice are thrown: A is the event the sum is 10, B is the event the sum is 11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spacing w:after="280" w:afterAutospacing="1"/>
        <w:ind w:left="1080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ii)</w:t>
      </w:r>
      <w:r w:rsidRPr="002D6110">
        <w:rPr>
          <w:rFonts w:asciiTheme="minorHAnsi" w:hAnsiTheme="minorHAnsi"/>
          <w:sz w:val="28"/>
          <w:szCs w:val="28"/>
        </w:rPr>
        <w:t>     </w:t>
      </w:r>
      <w:r w:rsidRPr="002D6110">
        <w:rPr>
          <w:rFonts w:asciiTheme="minorHAnsi" w:eastAsia="'Times New Roman'" w:hAnsiTheme="minorHAnsi" w:cs="'Times New Roman'"/>
          <w:sz w:val="28"/>
          <w:szCs w:val="28"/>
        </w:rPr>
        <w:t>A hand of two cards is dealt: A is the event that the hand includes at least one red card, B is the event that the hand includes at least one black card.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spacing w:after="280" w:afterAutospacing="1"/>
        <w:ind w:left="1080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iii)</w:t>
      </w:r>
      <w:r w:rsidRPr="002D6110">
        <w:rPr>
          <w:rFonts w:asciiTheme="minorHAnsi" w:hAnsiTheme="minorHAnsi"/>
          <w:sz w:val="28"/>
          <w:szCs w:val="28"/>
        </w:rPr>
        <w:t xml:space="preserve">     </w:t>
      </w:r>
      <w:r w:rsidRPr="002D6110">
        <w:rPr>
          <w:rFonts w:asciiTheme="minorHAnsi" w:eastAsia="'Times New Roman'" w:hAnsiTheme="minorHAnsi" w:cs="'Times New Roman'"/>
          <w:sz w:val="28"/>
          <w:szCs w:val="28"/>
        </w:rPr>
        <w:t> student is chosen from the class at random: A is the event that the student is female, B is the event that a student is left-handed.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D323E6" w:rsidRDefault="00D323E6">
      <w:pPr>
        <w:spacing w:after="280" w:afterAutospacing="1"/>
        <w:rPr>
          <w:rFonts w:asciiTheme="minorHAnsi" w:eastAsia="'Times New Roman'" w:hAnsiTheme="minorHAnsi" w:cs="'Times New Roman'"/>
          <w:b/>
          <w:sz w:val="28"/>
          <w:szCs w:val="28"/>
          <w:u w:val="single"/>
          <w:lang w:val="en-IE"/>
        </w:rPr>
      </w:pPr>
      <w:r w:rsidRPr="00D323E6">
        <w:rPr>
          <w:rFonts w:asciiTheme="minorHAnsi" w:eastAsia="'Times New Roman'" w:hAnsiTheme="minorHAnsi" w:cs="'Times New Roman'"/>
          <w:b/>
          <w:sz w:val="28"/>
          <w:szCs w:val="28"/>
          <w:u w:val="single"/>
          <w:lang w:val="en-IE"/>
        </w:rPr>
        <w:lastRenderedPageBreak/>
        <w:t>S</w:t>
      </w:r>
      <w:r w:rsidR="00DF5AB3" w:rsidRPr="00D323E6">
        <w:rPr>
          <w:rFonts w:asciiTheme="minorHAnsi" w:eastAsia="'Times New Roman'" w:hAnsiTheme="minorHAnsi" w:cs="'Times New Roman'"/>
          <w:b/>
          <w:sz w:val="28"/>
          <w:szCs w:val="28"/>
          <w:u w:val="single"/>
        </w:rPr>
        <w:t>olution</w:t>
      </w:r>
      <w:r w:rsidRPr="00D323E6">
        <w:rPr>
          <w:rFonts w:asciiTheme="minorHAnsi" w:hAnsiTheme="minorHAnsi"/>
          <w:b/>
          <w:sz w:val="28"/>
          <w:szCs w:val="28"/>
          <w:u w:val="single"/>
          <w:lang w:val="en-IE"/>
        </w:rPr>
        <w:t>s</w:t>
      </w:r>
    </w:p>
    <w:p w:rsidR="00DF5AB3" w:rsidRPr="002D6110" w:rsidRDefault="00DF5AB3">
      <w:pPr>
        <w:spacing w:after="280" w:afterAutospacing="1"/>
        <w:ind w:left="360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(i) is mutually exclusive. cant throw 10 and 11 in same throw of two dice.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spacing w:after="280" w:afterAutospacing="1"/>
        <w:ind w:left="360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(ii) not mutually exlusive: can have one red card and one black card.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spacing w:after="280" w:afterAutospacing="1"/>
        <w:ind w:left="360"/>
        <w:rPr>
          <w:rFonts w:asciiTheme="minorHAnsi" w:hAnsiTheme="minorHAnsi"/>
          <w:sz w:val="28"/>
          <w:szCs w:val="28"/>
          <w:lang w:val="en-IE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(iii) not mutually exclusine: can have a lefthanded female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7046EB">
      <w:pPr>
        <w:rPr>
          <w:rFonts w:asciiTheme="minorHAnsi" w:hAnsiTheme="minorHAnsi"/>
          <w:sz w:val="28"/>
          <w:szCs w:val="28"/>
        </w:rPr>
      </w:pPr>
      <w:r w:rsidRPr="007046EB">
        <w:rPr>
          <w:rFonts w:asciiTheme="minorHAnsi" w:hAnsiTheme="minorHAnsi"/>
          <w:sz w:val="28"/>
          <w:szCs w:val="28"/>
        </w:rPr>
        <w:pict>
          <v:rect id="_x0000_i1027" style="width:6in;height:1.5pt" o:hralign="center" o:hrstd="t" o:hr="t" fillcolor="gray" stroked="f"/>
        </w:pict>
      </w:r>
    </w:p>
    <w:p w:rsidR="00DF5AB3" w:rsidRPr="002D6110" w:rsidRDefault="00DF5AB3">
      <w:pPr>
        <w:spacing w:after="280" w:afterAutospacing="1"/>
        <w:rPr>
          <w:rFonts w:asciiTheme="minorHAnsi" w:eastAsia="'Times New Roman'" w:hAnsiTheme="minorHAnsi" w:cs="'Times New Roman'"/>
          <w:b/>
          <w:sz w:val="28"/>
          <w:szCs w:val="28"/>
          <w:u w:val="single"/>
        </w:rPr>
      </w:pPr>
      <w:r w:rsidRPr="002D6110">
        <w:rPr>
          <w:rFonts w:asciiTheme="minorHAnsi" w:eastAsia="'Times New Roman'" w:hAnsiTheme="minorHAnsi" w:cs="'Times New Roman'"/>
          <w:b/>
          <w:sz w:val="28"/>
          <w:szCs w:val="28"/>
          <w:u w:val="single"/>
        </w:rPr>
        <w:t>Question 4 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pStyle w:val="Div"/>
        <w:spacing w:after="280" w:afterAutospacing="1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The following contingency table shows the age and sex of derby winners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965"/>
        <w:gridCol w:w="965"/>
        <w:gridCol w:w="965"/>
        <w:gridCol w:w="965"/>
        <w:gridCol w:w="965"/>
      </w:tblGrid>
      <w:tr w:rsidR="00DF5AB3" w:rsidRPr="002D6110" w:rsidTr="00D323E6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F5AB3" w:rsidRPr="002D6110" w:rsidRDefault="00DF5AB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F5AB3" w:rsidRPr="002D6110" w:rsidRDefault="00DF5AB3">
            <w:pPr>
              <w:rPr>
                <w:rFonts w:asciiTheme="minorHAnsi" w:hAnsiTheme="minorHAnsi"/>
                <w:sz w:val="28"/>
                <w:szCs w:val="28"/>
              </w:rPr>
            </w:pPr>
            <w:r w:rsidRPr="002D6110">
              <w:rPr>
                <w:rFonts w:asciiTheme="minorHAnsi" w:hAnsiTheme="minorHAnsi"/>
                <w:b/>
                <w:sz w:val="28"/>
                <w:szCs w:val="28"/>
              </w:rPr>
              <w:t>age =3</w:t>
            </w:r>
            <w:r w:rsidRPr="002D6110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F5AB3" w:rsidRPr="002D6110" w:rsidRDefault="00DF5AB3">
            <w:pPr>
              <w:rPr>
                <w:rFonts w:asciiTheme="minorHAnsi" w:hAnsiTheme="minorHAnsi"/>
                <w:sz w:val="28"/>
                <w:szCs w:val="28"/>
              </w:rPr>
            </w:pPr>
            <w:r w:rsidRPr="002D6110">
              <w:rPr>
                <w:rFonts w:asciiTheme="minorHAnsi" w:hAnsiTheme="minorHAnsi"/>
                <w:b/>
                <w:sz w:val="28"/>
                <w:szCs w:val="28"/>
              </w:rPr>
              <w:t>age =4 </w:t>
            </w:r>
            <w:r w:rsidRPr="002D6110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F5AB3" w:rsidRPr="002D6110" w:rsidRDefault="00DF5AB3">
            <w:pPr>
              <w:rPr>
                <w:rFonts w:asciiTheme="minorHAnsi" w:hAnsiTheme="minorHAnsi"/>
                <w:sz w:val="28"/>
                <w:szCs w:val="28"/>
              </w:rPr>
            </w:pPr>
            <w:r w:rsidRPr="002D6110">
              <w:rPr>
                <w:rFonts w:asciiTheme="minorHAnsi" w:hAnsiTheme="minorHAnsi"/>
                <w:b/>
                <w:sz w:val="28"/>
                <w:szCs w:val="28"/>
              </w:rPr>
              <w:t>age =5</w:t>
            </w:r>
            <w:r w:rsidRPr="002D6110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F5AB3" w:rsidRPr="002D6110" w:rsidRDefault="00DF5AB3">
            <w:pPr>
              <w:rPr>
                <w:rFonts w:asciiTheme="minorHAnsi" w:hAnsiTheme="minorHAnsi"/>
                <w:sz w:val="28"/>
                <w:szCs w:val="28"/>
              </w:rPr>
            </w:pPr>
            <w:r w:rsidRPr="002D6110">
              <w:rPr>
                <w:rFonts w:asciiTheme="minorHAnsi" w:hAnsiTheme="minorHAnsi"/>
                <w:b/>
                <w:sz w:val="28"/>
                <w:szCs w:val="28"/>
              </w:rPr>
              <w:t>Total</w:t>
            </w:r>
            <w:r w:rsidRPr="002D6110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</w:tr>
      <w:tr w:rsidR="00DF5AB3" w:rsidRPr="002D6110" w:rsidTr="00D323E6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F5AB3" w:rsidRPr="002D6110" w:rsidRDefault="00DF5AB3">
            <w:pPr>
              <w:rPr>
                <w:rFonts w:asciiTheme="minorHAnsi" w:hAnsiTheme="minorHAnsi"/>
                <w:sz w:val="28"/>
                <w:szCs w:val="28"/>
              </w:rPr>
            </w:pPr>
            <w:r w:rsidRPr="002D6110">
              <w:rPr>
                <w:rFonts w:asciiTheme="minorHAnsi" w:hAnsiTheme="minorHAnsi"/>
                <w:b/>
                <w:sz w:val="28"/>
                <w:szCs w:val="28"/>
              </w:rPr>
              <w:t>Stallion</w:t>
            </w:r>
            <w:r w:rsidRPr="002D6110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F5AB3" w:rsidRPr="002D6110" w:rsidRDefault="00DF5AB3">
            <w:pPr>
              <w:rPr>
                <w:rFonts w:asciiTheme="minorHAnsi" w:hAnsiTheme="minorHAnsi"/>
                <w:sz w:val="28"/>
                <w:szCs w:val="28"/>
              </w:rPr>
            </w:pPr>
            <w:r w:rsidRPr="002D6110">
              <w:rPr>
                <w:rFonts w:asciiTheme="minorHAnsi" w:hAnsiTheme="minorHAnsi"/>
                <w:sz w:val="28"/>
                <w:szCs w:val="28"/>
              </w:rPr>
              <w:t xml:space="preserve">10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F5AB3" w:rsidRPr="002D6110" w:rsidRDefault="00DF5AB3">
            <w:pPr>
              <w:rPr>
                <w:rFonts w:asciiTheme="minorHAnsi" w:hAnsiTheme="minorHAnsi"/>
                <w:sz w:val="28"/>
                <w:szCs w:val="28"/>
              </w:rPr>
            </w:pPr>
            <w:r w:rsidRPr="002D6110">
              <w:rPr>
                <w:rFonts w:asciiTheme="minorHAnsi" w:hAnsiTheme="minorHAnsi"/>
                <w:sz w:val="28"/>
                <w:szCs w:val="28"/>
              </w:rPr>
              <w:t xml:space="preserve">30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F5AB3" w:rsidRPr="002D6110" w:rsidRDefault="00DF5AB3">
            <w:pPr>
              <w:rPr>
                <w:rFonts w:asciiTheme="minorHAnsi" w:hAnsiTheme="minorHAnsi"/>
                <w:sz w:val="28"/>
                <w:szCs w:val="28"/>
              </w:rPr>
            </w:pPr>
            <w:r w:rsidRPr="002D6110">
              <w:rPr>
                <w:rFonts w:asciiTheme="minorHAnsi" w:hAnsiTheme="minorHAnsi"/>
                <w:sz w:val="28"/>
                <w:szCs w:val="28"/>
              </w:rPr>
              <w:t xml:space="preserve">20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F5AB3" w:rsidRPr="002D6110" w:rsidRDefault="00DF5AB3">
            <w:pPr>
              <w:rPr>
                <w:rFonts w:asciiTheme="minorHAnsi" w:hAnsiTheme="minorHAnsi"/>
                <w:sz w:val="28"/>
                <w:szCs w:val="28"/>
              </w:rPr>
            </w:pPr>
            <w:r w:rsidRPr="002D6110">
              <w:rPr>
                <w:rFonts w:asciiTheme="minorHAnsi" w:hAnsiTheme="minorHAnsi"/>
                <w:b/>
                <w:sz w:val="28"/>
                <w:szCs w:val="28"/>
              </w:rPr>
              <w:t>60</w:t>
            </w:r>
            <w:r w:rsidRPr="002D6110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</w:tr>
      <w:tr w:rsidR="00DF5AB3" w:rsidRPr="002D6110" w:rsidTr="00D323E6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F5AB3" w:rsidRPr="002D6110" w:rsidRDefault="00DF5AB3">
            <w:pPr>
              <w:rPr>
                <w:rFonts w:asciiTheme="minorHAnsi" w:hAnsiTheme="minorHAnsi"/>
                <w:sz w:val="28"/>
                <w:szCs w:val="28"/>
              </w:rPr>
            </w:pPr>
            <w:r w:rsidRPr="002D6110">
              <w:rPr>
                <w:rFonts w:asciiTheme="minorHAnsi" w:hAnsiTheme="minorHAnsi"/>
                <w:b/>
                <w:sz w:val="28"/>
                <w:szCs w:val="28"/>
              </w:rPr>
              <w:t>Filly</w:t>
            </w:r>
            <w:r w:rsidRPr="002D6110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F5AB3" w:rsidRPr="002D6110" w:rsidRDefault="00DF5AB3">
            <w:pPr>
              <w:rPr>
                <w:rFonts w:asciiTheme="minorHAnsi" w:hAnsiTheme="minorHAnsi"/>
                <w:sz w:val="28"/>
                <w:szCs w:val="28"/>
              </w:rPr>
            </w:pPr>
            <w:r w:rsidRPr="002D6110">
              <w:rPr>
                <w:rFonts w:asciiTheme="minorHAnsi" w:hAnsiTheme="minorHAnsi"/>
                <w:sz w:val="28"/>
                <w:szCs w:val="28"/>
              </w:rPr>
              <w:t xml:space="preserve">20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F5AB3" w:rsidRPr="002D6110" w:rsidRDefault="00DF5AB3">
            <w:pPr>
              <w:rPr>
                <w:rFonts w:asciiTheme="minorHAnsi" w:hAnsiTheme="minorHAnsi"/>
                <w:sz w:val="28"/>
                <w:szCs w:val="28"/>
              </w:rPr>
            </w:pPr>
            <w:r w:rsidRPr="002D6110">
              <w:rPr>
                <w:rFonts w:asciiTheme="minorHAnsi" w:hAnsiTheme="minorHAnsi"/>
                <w:sz w:val="28"/>
                <w:szCs w:val="28"/>
              </w:rPr>
              <w:t xml:space="preserve">20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F5AB3" w:rsidRPr="002D6110" w:rsidRDefault="00DF5AB3">
            <w:pPr>
              <w:rPr>
                <w:rFonts w:asciiTheme="minorHAnsi" w:hAnsiTheme="minorHAnsi"/>
                <w:sz w:val="28"/>
                <w:szCs w:val="28"/>
              </w:rPr>
            </w:pPr>
            <w:r w:rsidRPr="002D6110">
              <w:rPr>
                <w:rFonts w:asciiTheme="minorHAnsi" w:hAnsiTheme="minorHAnsi"/>
                <w:sz w:val="28"/>
                <w:szCs w:val="28"/>
              </w:rPr>
              <w:t xml:space="preserve">10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F5AB3" w:rsidRPr="002D6110" w:rsidRDefault="00DF5AB3">
            <w:pPr>
              <w:rPr>
                <w:rFonts w:asciiTheme="minorHAnsi" w:hAnsiTheme="minorHAnsi"/>
                <w:sz w:val="28"/>
                <w:szCs w:val="28"/>
              </w:rPr>
            </w:pPr>
            <w:r w:rsidRPr="002D6110">
              <w:rPr>
                <w:rFonts w:asciiTheme="minorHAnsi" w:hAnsiTheme="minorHAnsi"/>
                <w:b/>
                <w:sz w:val="28"/>
                <w:szCs w:val="28"/>
              </w:rPr>
              <w:t>50</w:t>
            </w:r>
            <w:r w:rsidRPr="002D6110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</w:tr>
      <w:tr w:rsidR="00DF5AB3" w:rsidRPr="002D6110" w:rsidTr="00D323E6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F5AB3" w:rsidRPr="002D6110" w:rsidRDefault="00DF5AB3">
            <w:pPr>
              <w:rPr>
                <w:rFonts w:asciiTheme="minorHAnsi" w:hAnsiTheme="minorHAnsi"/>
                <w:sz w:val="28"/>
                <w:szCs w:val="28"/>
              </w:rPr>
            </w:pPr>
            <w:r w:rsidRPr="002D6110">
              <w:rPr>
                <w:rFonts w:asciiTheme="minorHAnsi" w:hAnsiTheme="minorHAnsi"/>
                <w:b/>
                <w:sz w:val="28"/>
                <w:szCs w:val="28"/>
              </w:rPr>
              <w:t>Total</w:t>
            </w:r>
            <w:r w:rsidRPr="002D6110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F5AB3" w:rsidRPr="002D6110" w:rsidRDefault="00DF5AB3">
            <w:pPr>
              <w:rPr>
                <w:rFonts w:asciiTheme="minorHAnsi" w:hAnsiTheme="minorHAnsi"/>
                <w:sz w:val="28"/>
                <w:szCs w:val="28"/>
              </w:rPr>
            </w:pPr>
            <w:r w:rsidRPr="002D6110">
              <w:rPr>
                <w:rFonts w:asciiTheme="minorHAnsi" w:hAnsiTheme="minorHAnsi"/>
                <w:b/>
                <w:sz w:val="28"/>
                <w:szCs w:val="28"/>
              </w:rPr>
              <w:t>30</w:t>
            </w:r>
            <w:r w:rsidRPr="002D6110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F5AB3" w:rsidRPr="002D6110" w:rsidRDefault="00DF5AB3">
            <w:pPr>
              <w:rPr>
                <w:rFonts w:asciiTheme="minorHAnsi" w:hAnsiTheme="minorHAnsi"/>
                <w:sz w:val="28"/>
                <w:szCs w:val="28"/>
              </w:rPr>
            </w:pPr>
            <w:r w:rsidRPr="002D6110">
              <w:rPr>
                <w:rFonts w:asciiTheme="minorHAnsi" w:hAnsiTheme="minorHAnsi"/>
                <w:b/>
                <w:sz w:val="28"/>
                <w:szCs w:val="28"/>
              </w:rPr>
              <w:t>50</w:t>
            </w:r>
            <w:r w:rsidRPr="002D6110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F5AB3" w:rsidRPr="002D6110" w:rsidRDefault="00DF5AB3">
            <w:pPr>
              <w:rPr>
                <w:rFonts w:asciiTheme="minorHAnsi" w:hAnsiTheme="minorHAnsi"/>
                <w:sz w:val="28"/>
                <w:szCs w:val="28"/>
              </w:rPr>
            </w:pPr>
            <w:r w:rsidRPr="002D6110">
              <w:rPr>
                <w:rFonts w:asciiTheme="minorHAnsi" w:hAnsiTheme="minorHAnsi"/>
                <w:b/>
                <w:sz w:val="28"/>
                <w:szCs w:val="28"/>
              </w:rPr>
              <w:t>30</w:t>
            </w:r>
            <w:r w:rsidRPr="002D6110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F5AB3" w:rsidRPr="002D6110" w:rsidRDefault="00DF5AB3">
            <w:pPr>
              <w:rPr>
                <w:rFonts w:asciiTheme="minorHAnsi" w:hAnsiTheme="minorHAnsi"/>
                <w:sz w:val="28"/>
                <w:szCs w:val="28"/>
              </w:rPr>
            </w:pPr>
            <w:r w:rsidRPr="002D6110">
              <w:rPr>
                <w:rFonts w:asciiTheme="minorHAnsi" w:hAnsiTheme="minorHAnsi"/>
                <w:b/>
                <w:sz w:val="28"/>
                <w:szCs w:val="28"/>
              </w:rPr>
              <w:t>110</w:t>
            </w:r>
            <w:r w:rsidRPr="002D6110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</w:tr>
    </w:tbl>
    <w:p w:rsidR="00DF5AB3" w:rsidRPr="002D6110" w:rsidRDefault="00DF5AB3">
      <w:pPr>
        <w:spacing w:after="280" w:afterAutospacing="1"/>
        <w:ind w:left="360"/>
        <w:jc w:val="center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hAnsiTheme="minorHAnsi"/>
          <w:sz w:val="28"/>
          <w:szCs w:val="28"/>
        </w:rPr>
        <w:t xml:space="preserve">  </w:t>
      </w:r>
    </w:p>
    <w:p w:rsidR="00DF5AB3" w:rsidRPr="002D6110" w:rsidRDefault="00DF5AB3" w:rsidP="00D323E6">
      <w:pPr>
        <w:spacing w:after="280" w:afterAutospacing="1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 xml:space="preserve">A winner is chosen at random. Calculate the probability that </w:t>
      </w:r>
    </w:p>
    <w:p w:rsidR="00D323E6" w:rsidRPr="00D323E6" w:rsidRDefault="00DF5AB3" w:rsidP="00D323E6">
      <w:pPr>
        <w:pStyle w:val="ListParagraph"/>
        <w:numPr>
          <w:ilvl w:val="0"/>
          <w:numId w:val="4"/>
        </w:numPr>
        <w:spacing w:after="280" w:afterAutospacing="1"/>
        <w:rPr>
          <w:rFonts w:asciiTheme="minorHAnsi" w:hAnsiTheme="minorHAnsi"/>
          <w:sz w:val="28"/>
          <w:szCs w:val="28"/>
          <w:lang w:val="en-IE"/>
        </w:rPr>
      </w:pPr>
      <w:r w:rsidRPr="00D323E6">
        <w:rPr>
          <w:rFonts w:asciiTheme="minorHAnsi" w:eastAsia="'Times New Roman'" w:hAnsiTheme="minorHAnsi" w:cs="'Times New Roman'"/>
          <w:sz w:val="28"/>
          <w:szCs w:val="28"/>
        </w:rPr>
        <w:t>the horse is a filly</w:t>
      </w:r>
      <w:r w:rsidR="00D323E6">
        <w:rPr>
          <w:rFonts w:asciiTheme="minorHAnsi" w:eastAsia="'Times New Roman'" w:hAnsiTheme="minorHAnsi" w:cs="'Times New Roman'"/>
          <w:sz w:val="28"/>
          <w:szCs w:val="28"/>
          <w:lang w:val="en-IE"/>
        </w:rPr>
        <w:t>,</w:t>
      </w:r>
      <w:r w:rsidRPr="00D323E6">
        <w:rPr>
          <w:rFonts w:asciiTheme="minorHAnsi" w:hAnsiTheme="minorHAnsi"/>
          <w:sz w:val="28"/>
          <w:szCs w:val="28"/>
        </w:rPr>
        <w:t xml:space="preserve"> </w:t>
      </w:r>
      <w:r w:rsidR="009838D8" w:rsidRPr="00D323E6">
        <w:rPr>
          <w:rFonts w:asciiTheme="minorHAnsi" w:hAnsiTheme="minorHAnsi"/>
          <w:sz w:val="28"/>
          <w:szCs w:val="28"/>
          <w:lang w:val="en-IE"/>
        </w:rPr>
        <w:tab/>
      </w:r>
      <w:r w:rsidR="009838D8" w:rsidRPr="00D323E6">
        <w:rPr>
          <w:rFonts w:asciiTheme="minorHAnsi" w:hAnsiTheme="minorHAnsi"/>
          <w:sz w:val="28"/>
          <w:szCs w:val="28"/>
          <w:lang w:val="en-IE"/>
        </w:rPr>
        <w:tab/>
      </w:r>
      <w:r w:rsidR="009838D8" w:rsidRPr="00D323E6">
        <w:rPr>
          <w:rFonts w:asciiTheme="minorHAnsi" w:hAnsiTheme="minorHAnsi"/>
          <w:sz w:val="28"/>
          <w:szCs w:val="28"/>
          <w:lang w:val="en-IE"/>
        </w:rPr>
        <w:tab/>
      </w:r>
      <w:r w:rsidR="009838D8" w:rsidRPr="00D323E6">
        <w:rPr>
          <w:rFonts w:asciiTheme="minorHAnsi" w:hAnsiTheme="minorHAnsi"/>
          <w:sz w:val="28"/>
          <w:szCs w:val="28"/>
          <w:lang w:val="en-IE"/>
        </w:rPr>
        <w:tab/>
      </w:r>
      <w:r w:rsidR="009838D8" w:rsidRPr="00D323E6">
        <w:rPr>
          <w:rFonts w:asciiTheme="minorHAnsi" w:hAnsiTheme="minorHAnsi"/>
          <w:sz w:val="28"/>
          <w:szCs w:val="28"/>
          <w:lang w:val="en-IE"/>
        </w:rPr>
        <w:tab/>
      </w:r>
    </w:p>
    <w:p w:rsidR="00D323E6" w:rsidRPr="00D323E6" w:rsidRDefault="00D323E6" w:rsidP="009838D8">
      <w:pPr>
        <w:pStyle w:val="ListParagraph"/>
        <w:numPr>
          <w:ilvl w:val="0"/>
          <w:numId w:val="4"/>
        </w:numPr>
        <w:spacing w:after="280" w:afterAutospacing="1"/>
        <w:rPr>
          <w:rFonts w:asciiTheme="minorHAnsi" w:hAnsiTheme="minorHAnsi"/>
          <w:sz w:val="28"/>
          <w:szCs w:val="28"/>
        </w:rPr>
      </w:pPr>
      <w:r>
        <w:rPr>
          <w:rFonts w:asciiTheme="minorHAnsi" w:eastAsia="'Times New Roman'" w:hAnsiTheme="minorHAnsi" w:cs="'Times New Roman'"/>
          <w:sz w:val="28"/>
          <w:szCs w:val="28"/>
        </w:rPr>
        <w:t>the horse won as a 5-year old</w:t>
      </w:r>
      <w:r>
        <w:rPr>
          <w:rFonts w:asciiTheme="minorHAnsi" w:eastAsia="'Times New Roman'" w:hAnsiTheme="minorHAnsi" w:cs="'Times New Roman'"/>
          <w:sz w:val="28"/>
          <w:szCs w:val="28"/>
          <w:lang w:val="en-IE"/>
        </w:rPr>
        <w:t>,</w:t>
      </w:r>
    </w:p>
    <w:p w:rsidR="00D323E6" w:rsidRPr="00D323E6" w:rsidRDefault="00DF5AB3" w:rsidP="009838D8">
      <w:pPr>
        <w:pStyle w:val="ListParagraph"/>
        <w:numPr>
          <w:ilvl w:val="0"/>
          <w:numId w:val="4"/>
        </w:numPr>
        <w:spacing w:after="280" w:afterAutospacing="1"/>
        <w:rPr>
          <w:rFonts w:asciiTheme="minorHAnsi" w:hAnsiTheme="minorHAnsi"/>
          <w:sz w:val="28"/>
          <w:szCs w:val="28"/>
        </w:rPr>
      </w:pPr>
      <w:r w:rsidRPr="00D323E6">
        <w:rPr>
          <w:rFonts w:asciiTheme="minorHAnsi" w:eastAsia="'Times New Roman'" w:hAnsiTheme="minorHAnsi" w:cs="'Times New Roman'"/>
          <w:sz w:val="28"/>
          <w:szCs w:val="28"/>
        </w:rPr>
        <w:t>the horse was a stallion, given it won as a 3-year old</w:t>
      </w:r>
      <w:r w:rsidR="00D323E6">
        <w:rPr>
          <w:rFonts w:asciiTheme="minorHAnsi" w:hAnsiTheme="minorHAnsi"/>
          <w:sz w:val="28"/>
          <w:szCs w:val="28"/>
          <w:lang w:val="en-IE"/>
        </w:rPr>
        <w:t>,</w:t>
      </w:r>
      <w:r w:rsidR="009838D8" w:rsidRPr="00D323E6">
        <w:rPr>
          <w:rFonts w:asciiTheme="minorHAnsi" w:hAnsiTheme="minorHAnsi"/>
          <w:sz w:val="28"/>
          <w:szCs w:val="28"/>
          <w:lang w:val="en-IE"/>
        </w:rPr>
        <w:t xml:space="preserve">         </w:t>
      </w:r>
    </w:p>
    <w:p w:rsidR="00DF5AB3" w:rsidRPr="00D323E6" w:rsidRDefault="00DF5AB3" w:rsidP="009838D8">
      <w:pPr>
        <w:pStyle w:val="ListParagraph"/>
        <w:numPr>
          <w:ilvl w:val="0"/>
          <w:numId w:val="4"/>
        </w:numPr>
        <w:spacing w:after="280" w:afterAutospacing="1"/>
        <w:rPr>
          <w:rFonts w:asciiTheme="minorHAnsi" w:hAnsiTheme="minorHAnsi"/>
          <w:sz w:val="28"/>
          <w:szCs w:val="28"/>
        </w:rPr>
      </w:pPr>
      <w:r w:rsidRPr="00D323E6">
        <w:rPr>
          <w:rFonts w:asciiTheme="minorHAnsi" w:eastAsia="'Times New Roman'" w:hAnsiTheme="minorHAnsi" w:cs="'Times New Roman'"/>
          <w:sz w:val="28"/>
          <w:szCs w:val="28"/>
        </w:rPr>
        <w:t>the horse was a 4-year old, given it was a filly.</w:t>
      </w:r>
      <w:r w:rsidRPr="00D323E6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spacing w:after="280" w:afterAutospacing="1"/>
        <w:rPr>
          <w:rFonts w:asciiTheme="minorHAnsi" w:eastAsia="'Times New Roman'" w:hAnsiTheme="minorHAnsi" w:cs="'Times New Roman'"/>
          <w:b/>
          <w:sz w:val="28"/>
          <w:szCs w:val="28"/>
          <w:u w:val="single"/>
        </w:rPr>
      </w:pPr>
      <w:r w:rsidRPr="002D6110">
        <w:rPr>
          <w:rFonts w:asciiTheme="minorHAnsi" w:eastAsia="'Times New Roman'" w:hAnsiTheme="minorHAnsi" w:cs="'Times New Roman'"/>
          <w:b/>
          <w:sz w:val="28"/>
          <w:szCs w:val="28"/>
          <w:u w:val="single"/>
        </w:rPr>
        <w:t>Solutions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323E6" w:rsidRDefault="00DF5AB3" w:rsidP="00D323E6">
      <w:pPr>
        <w:spacing w:after="280" w:afterAutospacing="1"/>
        <w:rPr>
          <w:rFonts w:asciiTheme="minorHAnsi" w:eastAsia="'Times New Roman'" w:hAnsiTheme="minorHAnsi" w:cs="'Times New Roman'"/>
          <w:sz w:val="28"/>
          <w:szCs w:val="28"/>
          <w:lang w:val="en-IE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110 derby winners. 50 winners were fillies.                                     </w:t>
      </w:r>
    </w:p>
    <w:p w:rsidR="00DF5AB3" w:rsidRPr="002D6110" w:rsidRDefault="00D323E6">
      <w:pPr>
        <w:spacing w:after="280" w:afterAutospacing="1"/>
        <w:ind w:left="360"/>
        <w:rPr>
          <w:rFonts w:asciiTheme="minorHAnsi" w:hAnsiTheme="minorHAnsi"/>
          <w:sz w:val="28"/>
          <w:szCs w:val="28"/>
        </w:rPr>
      </w:pPr>
      <w:r>
        <w:rPr>
          <w:rFonts w:asciiTheme="minorHAnsi" w:eastAsia="'Times New Roman'" w:hAnsiTheme="minorHAnsi" w:cs="'Times New Roman'"/>
          <w:sz w:val="28"/>
          <w:szCs w:val="28"/>
          <w:lang w:val="en-IE"/>
        </w:rPr>
        <w:t xml:space="preserve">     </w:t>
      </w:r>
      <w:r w:rsidR="00DF5AB3" w:rsidRPr="002D6110">
        <w:rPr>
          <w:rFonts w:asciiTheme="minorHAnsi" w:eastAsia="'Times New Roman'" w:hAnsiTheme="minorHAnsi" w:cs="'Times New Roman'"/>
          <w:sz w:val="28"/>
          <w:szCs w:val="28"/>
        </w:rPr>
        <w:t xml:space="preserve">answer (i) = 50/110 = </w:t>
      </w:r>
      <w:r w:rsidR="00DF5AB3" w:rsidRPr="002D6110">
        <w:rPr>
          <w:rFonts w:asciiTheme="minorHAnsi" w:eastAsia="'Times New Roman'" w:hAnsiTheme="minorHAnsi" w:cs="'Times New Roman'"/>
          <w:b/>
          <w:sz w:val="28"/>
          <w:szCs w:val="28"/>
        </w:rPr>
        <w:t>45.45 %</w:t>
      </w:r>
      <w:r w:rsidR="00DF5AB3" w:rsidRPr="002D6110">
        <w:rPr>
          <w:rFonts w:asciiTheme="minorHAnsi" w:hAnsiTheme="minorHAnsi"/>
          <w:sz w:val="28"/>
          <w:szCs w:val="28"/>
        </w:rPr>
        <w:t xml:space="preserve"> </w:t>
      </w:r>
    </w:p>
    <w:p w:rsidR="00D323E6" w:rsidRDefault="00DF5AB3" w:rsidP="00D323E6">
      <w:pPr>
        <w:spacing w:after="280" w:afterAutospacing="1"/>
        <w:rPr>
          <w:rFonts w:asciiTheme="minorHAnsi" w:eastAsia="'Times New Roman'" w:hAnsiTheme="minorHAnsi" w:cs="'Times New Roman'"/>
          <w:sz w:val="28"/>
          <w:szCs w:val="28"/>
          <w:lang w:val="en-IE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30 winners were 5 years old                                                           </w:t>
      </w:r>
      <w:r w:rsidR="009838D8" w:rsidRPr="002D6110">
        <w:rPr>
          <w:rFonts w:asciiTheme="minorHAnsi" w:eastAsia="'Times New Roman'" w:hAnsiTheme="minorHAnsi" w:cs="'Times New Roman'"/>
          <w:sz w:val="28"/>
          <w:szCs w:val="28"/>
          <w:lang w:val="en-IE"/>
        </w:rPr>
        <w:t xml:space="preserve">   </w:t>
      </w:r>
    </w:p>
    <w:p w:rsidR="00DF5AB3" w:rsidRPr="002D6110" w:rsidRDefault="00D323E6">
      <w:pPr>
        <w:spacing w:after="280" w:afterAutospacing="1"/>
        <w:ind w:left="360"/>
        <w:rPr>
          <w:rFonts w:asciiTheme="minorHAnsi" w:hAnsiTheme="minorHAnsi"/>
          <w:sz w:val="28"/>
          <w:szCs w:val="28"/>
        </w:rPr>
      </w:pPr>
      <w:r>
        <w:rPr>
          <w:rFonts w:asciiTheme="minorHAnsi" w:eastAsia="'Times New Roman'" w:hAnsiTheme="minorHAnsi" w:cs="'Times New Roman'"/>
          <w:sz w:val="28"/>
          <w:szCs w:val="28"/>
          <w:lang w:val="en-IE"/>
        </w:rPr>
        <w:t xml:space="preserve">     </w:t>
      </w:r>
      <w:r w:rsidR="00DF5AB3" w:rsidRPr="002D6110">
        <w:rPr>
          <w:rFonts w:asciiTheme="minorHAnsi" w:eastAsia="'Times New Roman'" w:hAnsiTheme="minorHAnsi" w:cs="'Times New Roman'"/>
          <w:sz w:val="28"/>
          <w:szCs w:val="28"/>
        </w:rPr>
        <w:t xml:space="preserve">answer (ii) = 30/110 = </w:t>
      </w:r>
      <w:r w:rsidR="00DF5AB3" w:rsidRPr="002D6110">
        <w:rPr>
          <w:rFonts w:asciiTheme="minorHAnsi" w:eastAsia="'Times New Roman'" w:hAnsiTheme="minorHAnsi" w:cs="'Times New Roman'"/>
          <w:b/>
          <w:sz w:val="28"/>
          <w:szCs w:val="28"/>
        </w:rPr>
        <w:t>27.27%</w:t>
      </w:r>
      <w:r w:rsidR="00DF5AB3" w:rsidRPr="002D6110">
        <w:rPr>
          <w:rFonts w:asciiTheme="minorHAnsi" w:hAnsiTheme="minorHAnsi"/>
          <w:sz w:val="28"/>
          <w:szCs w:val="28"/>
        </w:rPr>
        <w:t xml:space="preserve"> </w:t>
      </w:r>
    </w:p>
    <w:p w:rsidR="00D323E6" w:rsidRDefault="00DF5AB3" w:rsidP="00D323E6">
      <w:pPr>
        <w:spacing w:after="280" w:afterAutospacing="1"/>
        <w:rPr>
          <w:rFonts w:asciiTheme="minorHAnsi" w:eastAsia="'Times New Roman'" w:hAnsiTheme="minorHAnsi" w:cs="'Times New Roman'"/>
          <w:sz w:val="28"/>
          <w:szCs w:val="28"/>
          <w:lang w:val="en-IE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30 winners were three year olds. Of that 30, 10 were stallions.        </w:t>
      </w:r>
    </w:p>
    <w:p w:rsidR="00DF5AB3" w:rsidRPr="002D6110" w:rsidRDefault="00D323E6" w:rsidP="00D323E6">
      <w:pPr>
        <w:spacing w:after="280" w:afterAutospacing="1"/>
        <w:rPr>
          <w:rFonts w:asciiTheme="minorHAnsi" w:hAnsiTheme="minorHAnsi"/>
          <w:sz w:val="28"/>
          <w:szCs w:val="28"/>
        </w:rPr>
      </w:pPr>
      <w:r>
        <w:rPr>
          <w:rFonts w:asciiTheme="minorHAnsi" w:eastAsia="'Times New Roman'" w:hAnsiTheme="minorHAnsi" w:cs="'Times New Roman'"/>
          <w:sz w:val="28"/>
          <w:szCs w:val="28"/>
          <w:lang w:val="en-IE"/>
        </w:rPr>
        <w:t xml:space="preserve">           </w:t>
      </w:r>
      <w:r w:rsidR="00DF5AB3" w:rsidRPr="002D6110">
        <w:rPr>
          <w:rFonts w:asciiTheme="minorHAnsi" w:eastAsia="'Times New Roman'" w:hAnsiTheme="minorHAnsi" w:cs="'Times New Roman'"/>
          <w:sz w:val="28"/>
          <w:szCs w:val="28"/>
        </w:rPr>
        <w:t xml:space="preserve">answer (iii) = 10/30 = </w:t>
      </w:r>
      <w:r w:rsidR="00DF5AB3" w:rsidRPr="002D6110">
        <w:rPr>
          <w:rFonts w:asciiTheme="minorHAnsi" w:eastAsia="'Times New Roman'" w:hAnsiTheme="minorHAnsi" w:cs="'Times New Roman'"/>
          <w:b/>
          <w:sz w:val="28"/>
          <w:szCs w:val="28"/>
        </w:rPr>
        <w:t>33.33%</w:t>
      </w:r>
      <w:r w:rsidR="00DF5AB3" w:rsidRPr="002D6110">
        <w:rPr>
          <w:rFonts w:asciiTheme="minorHAnsi" w:hAnsiTheme="minorHAnsi"/>
          <w:sz w:val="28"/>
          <w:szCs w:val="28"/>
        </w:rPr>
        <w:t xml:space="preserve"> </w:t>
      </w:r>
    </w:p>
    <w:p w:rsidR="00D323E6" w:rsidRDefault="00D323E6">
      <w:pPr>
        <w:pStyle w:val="Div"/>
        <w:spacing w:after="280" w:afterAutospacing="1"/>
        <w:rPr>
          <w:rFonts w:asciiTheme="minorHAnsi" w:eastAsia="'Times New Roman'" w:hAnsiTheme="minorHAnsi" w:cs="'Times New Roman'"/>
          <w:sz w:val="28"/>
          <w:szCs w:val="28"/>
          <w:lang w:val="en-IE"/>
        </w:rPr>
      </w:pPr>
      <w:r>
        <w:rPr>
          <w:rFonts w:asciiTheme="minorHAnsi" w:eastAsia="'Times New Roman'" w:hAnsiTheme="minorHAnsi" w:cs="'Times New Roman'"/>
          <w:sz w:val="28"/>
          <w:szCs w:val="28"/>
        </w:rPr>
        <w:lastRenderedPageBreak/>
        <w:t> </w:t>
      </w:r>
      <w:r w:rsidR="00DF5AB3" w:rsidRPr="002D6110">
        <w:rPr>
          <w:rFonts w:asciiTheme="minorHAnsi" w:eastAsia="'Times New Roman'" w:hAnsiTheme="minorHAnsi" w:cs="'Times New Roman'"/>
          <w:sz w:val="28"/>
          <w:szCs w:val="28"/>
        </w:rPr>
        <w:t xml:space="preserve">50 winners were fillies. Of that 50, 20 were 4 year olds                     </w:t>
      </w:r>
    </w:p>
    <w:p w:rsidR="00DF5AB3" w:rsidRPr="002D6110" w:rsidRDefault="00D323E6">
      <w:pPr>
        <w:pStyle w:val="Div"/>
        <w:spacing w:after="280" w:afterAutospacing="1"/>
        <w:rPr>
          <w:rFonts w:asciiTheme="minorHAnsi" w:hAnsiTheme="minorHAnsi"/>
          <w:sz w:val="28"/>
          <w:szCs w:val="28"/>
        </w:rPr>
      </w:pPr>
      <w:r>
        <w:rPr>
          <w:rFonts w:asciiTheme="minorHAnsi" w:eastAsia="'Times New Roman'" w:hAnsiTheme="minorHAnsi" w:cs="'Times New Roman'"/>
          <w:sz w:val="28"/>
          <w:szCs w:val="28"/>
          <w:lang w:val="en-IE"/>
        </w:rPr>
        <w:t xml:space="preserve">        </w:t>
      </w:r>
      <w:r w:rsidR="00DF5AB3" w:rsidRPr="002D6110">
        <w:rPr>
          <w:rFonts w:asciiTheme="minorHAnsi" w:eastAsia="'Times New Roman'" w:hAnsiTheme="minorHAnsi" w:cs="'Times New Roman'"/>
          <w:sz w:val="28"/>
          <w:szCs w:val="28"/>
        </w:rPr>
        <w:t xml:space="preserve">answer (iv) = 20/50 = </w:t>
      </w:r>
      <w:r w:rsidR="00DF5AB3" w:rsidRPr="002D6110">
        <w:rPr>
          <w:rFonts w:asciiTheme="minorHAnsi" w:eastAsia="'Times New Roman'" w:hAnsiTheme="minorHAnsi" w:cs="'Times New Roman'"/>
          <w:b/>
          <w:sz w:val="28"/>
          <w:szCs w:val="28"/>
        </w:rPr>
        <w:t>40%</w:t>
      </w:r>
      <w:r w:rsidR="00DF5AB3"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pStyle w:val="Div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hAnsiTheme="minorHAnsi"/>
          <w:sz w:val="28"/>
          <w:szCs w:val="28"/>
        </w:rPr>
        <w:br/>
      </w:r>
      <w:r w:rsidR="007046EB" w:rsidRPr="007046EB">
        <w:rPr>
          <w:rFonts w:asciiTheme="minorHAnsi" w:hAnsiTheme="minorHAnsi"/>
          <w:sz w:val="28"/>
          <w:szCs w:val="28"/>
        </w:rPr>
        <w:pict>
          <v:rect id="_x0000_i1028" style="width:6in;height:1.5pt" o:hralign="center" o:hrstd="t" o:hr="t" fillcolor="gray" stroked="f"/>
        </w:pict>
      </w:r>
    </w:p>
    <w:p w:rsidR="00DF5AB3" w:rsidRPr="002D6110" w:rsidRDefault="00DF5AB3">
      <w:pPr>
        <w:spacing w:after="280" w:afterAutospacing="1"/>
        <w:rPr>
          <w:rFonts w:asciiTheme="minorHAnsi" w:eastAsia="'Times New Roman'" w:hAnsiTheme="minorHAnsi" w:cs="'Times New Roman'"/>
          <w:b/>
          <w:sz w:val="28"/>
          <w:szCs w:val="28"/>
          <w:u w:val="single"/>
        </w:rPr>
      </w:pPr>
      <w:r w:rsidRPr="002D6110">
        <w:rPr>
          <w:rFonts w:asciiTheme="minorHAnsi" w:eastAsia="'Times New Roman'" w:hAnsiTheme="minorHAnsi" w:cs="'Times New Roman'"/>
          <w:b/>
          <w:sz w:val="28"/>
          <w:szCs w:val="28"/>
          <w:u w:val="single"/>
        </w:rPr>
        <w:t>Question 5 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pStyle w:val="Div"/>
        <w:spacing w:after="280" w:afterAutospacing="1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A card is drawn at random from a standard pack of playing cards. It is an ace. What is the probability that it is the ace of diamonds?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pStyle w:val="Ul"/>
        <w:spacing w:after="280" w:afterAutospacing="1"/>
        <w:rPr>
          <w:rFonts w:asciiTheme="minorHAnsi" w:eastAsia="'Times New Roman'" w:hAnsiTheme="minorHAnsi" w:cs="'Times New Roman'"/>
          <w:b/>
          <w:sz w:val="28"/>
          <w:szCs w:val="28"/>
          <w:u w:val="single"/>
        </w:rPr>
      </w:pPr>
      <w:r w:rsidRPr="002D6110">
        <w:rPr>
          <w:rFonts w:asciiTheme="minorHAnsi" w:eastAsia="'Times New Roman'" w:hAnsiTheme="minorHAnsi" w:cs="'Times New Roman'"/>
          <w:b/>
          <w:sz w:val="28"/>
          <w:szCs w:val="28"/>
          <w:u w:val="single"/>
        </w:rPr>
        <w:br/>
        <w:t>Solution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pStyle w:val="Li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 xml:space="preserve">What is the probability the ace picked is the ace of diamonds (given that we </w:t>
      </w:r>
      <w:r w:rsidRPr="002D6110">
        <w:rPr>
          <w:rFonts w:asciiTheme="minorHAnsi" w:eastAsia="'Times New Roman'" w:hAnsiTheme="minorHAnsi" w:cs="'Times New Roman'"/>
          <w:b/>
          <w:sz w:val="28"/>
          <w:szCs w:val="28"/>
        </w:rPr>
        <w:t>know</w:t>
      </w:r>
      <w:r w:rsidRPr="002D6110">
        <w:rPr>
          <w:rFonts w:asciiTheme="minorHAnsi" w:eastAsia="'Times New Roman'" w:hAnsiTheme="minorHAnsi" w:cs="'Times New Roman'"/>
          <w:sz w:val="28"/>
          <w:szCs w:val="28"/>
        </w:rPr>
        <w:t xml:space="preserve"> that it is an ace). 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pStyle w:val="Li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Wording of this question is very important.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pStyle w:val="Li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There are four card suits ( hearts, diamonds, clubs, spades)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pStyle w:val="Li"/>
        <w:numPr>
          <w:ilvl w:val="0"/>
          <w:numId w:val="1"/>
        </w:numPr>
        <w:spacing w:after="280" w:afterAutospacing="1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The card has a '</w:t>
      </w:r>
      <w:r w:rsidRPr="002D6110">
        <w:rPr>
          <w:rFonts w:asciiTheme="minorHAnsi" w:eastAsia="'Times New Roman'" w:hAnsiTheme="minorHAnsi" w:cs="'Times New Roman'"/>
          <w:b/>
          <w:sz w:val="28"/>
          <w:szCs w:val="28"/>
        </w:rPr>
        <w:t>one in four</w:t>
      </w:r>
      <w:r w:rsidRPr="002D6110">
        <w:rPr>
          <w:rFonts w:asciiTheme="minorHAnsi" w:eastAsia="'Times New Roman'" w:hAnsiTheme="minorHAnsi" w:cs="'Times New Roman'"/>
          <w:sz w:val="28"/>
          <w:szCs w:val="28"/>
        </w:rPr>
        <w:t>' chance of being an ace of diamonds.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sectPr w:rsidR="00DF5AB3" w:rsidRPr="002D6110" w:rsidSect="007046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'Times New Roman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2848AE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8E25D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AAD7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287C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E0CA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8CE2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C4AC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628E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1EDB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0AA0E5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1218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183A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34FF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AA76C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389D1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E32A8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00109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BEBC5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 w:tplc="8BE2FD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96FC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C695A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2C60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74B37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C211A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C6B2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CA727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A9423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245783"/>
    <w:multiLevelType w:val="hybridMultilevel"/>
    <w:tmpl w:val="54408D5A"/>
    <w:lvl w:ilvl="0" w:tplc="57E8B0F6">
      <w:start w:val="1"/>
      <w:numFmt w:val="lowerRoman"/>
      <w:lvlText w:val="%1)"/>
      <w:lvlJc w:val="left"/>
      <w:pPr>
        <w:ind w:left="1080" w:hanging="720"/>
      </w:pPr>
      <w:rPr>
        <w:rFonts w:eastAsia="'Times New Roman'" w:cs="'Times New Roman'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9838D8"/>
    <w:rsid w:val="002D6110"/>
    <w:rsid w:val="007046EB"/>
    <w:rsid w:val="009838D8"/>
    <w:rsid w:val="00D323E6"/>
    <w:rsid w:val="00DF5AB3"/>
    <w:rsid w:val="00FC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color w:val="000000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7046EB"/>
  </w:style>
  <w:style w:type="paragraph" w:customStyle="1" w:styleId="Tr">
    <w:name w:val="Tr"/>
    <w:basedOn w:val="Normal"/>
    <w:rsid w:val="007046EB"/>
  </w:style>
  <w:style w:type="paragraph" w:customStyle="1" w:styleId="Img">
    <w:name w:val="Img"/>
    <w:basedOn w:val="Normal"/>
    <w:rsid w:val="007046EB"/>
  </w:style>
  <w:style w:type="paragraph" w:customStyle="1" w:styleId="Div">
    <w:name w:val="Div"/>
    <w:basedOn w:val="Normal"/>
    <w:rsid w:val="007046EB"/>
  </w:style>
  <w:style w:type="paragraph" w:customStyle="1" w:styleId="webkit-indent-blockquote">
    <w:name w:val="webkit-indent-blockquote"/>
    <w:basedOn w:val="Normal"/>
    <w:rsid w:val="007046EB"/>
  </w:style>
  <w:style w:type="paragraph" w:customStyle="1" w:styleId="writely-toc-disc">
    <w:name w:val="writely-toc-disc"/>
    <w:basedOn w:val="Normal"/>
    <w:rsid w:val="007046EB"/>
  </w:style>
  <w:style w:type="paragraph" w:customStyle="1" w:styleId="Ol">
    <w:name w:val="Ol"/>
    <w:basedOn w:val="Normal"/>
    <w:rsid w:val="007046EB"/>
  </w:style>
  <w:style w:type="paragraph" w:customStyle="1" w:styleId="writely-toc-decimal">
    <w:name w:val="writely-toc-decimal"/>
    <w:basedOn w:val="Normal"/>
    <w:rsid w:val="007046EB"/>
  </w:style>
  <w:style w:type="paragraph" w:customStyle="1" w:styleId="Option">
    <w:name w:val="Option"/>
    <w:basedOn w:val="Normal"/>
    <w:rsid w:val="007046EB"/>
  </w:style>
  <w:style w:type="paragraph" w:customStyle="1" w:styleId="Ul">
    <w:name w:val="Ul"/>
    <w:basedOn w:val="Normal"/>
    <w:rsid w:val="007046EB"/>
  </w:style>
  <w:style w:type="paragraph" w:customStyle="1" w:styleId="Select">
    <w:name w:val="Select"/>
    <w:basedOn w:val="Normal"/>
    <w:rsid w:val="007046EB"/>
  </w:style>
  <w:style w:type="paragraph" w:customStyle="1" w:styleId="writely-toc-lower-alpha">
    <w:name w:val="writely-toc-lower-alpha"/>
    <w:basedOn w:val="Normal"/>
    <w:rsid w:val="007046EB"/>
  </w:style>
  <w:style w:type="paragraph" w:customStyle="1" w:styleId="Blockquote">
    <w:name w:val="Blockquote"/>
    <w:basedOn w:val="Normal"/>
    <w:rsid w:val="007046EB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7046EB"/>
  </w:style>
  <w:style w:type="paragraph" w:customStyle="1" w:styleId="Table">
    <w:name w:val="Table"/>
    <w:basedOn w:val="Normal"/>
    <w:rsid w:val="007046EB"/>
  </w:style>
  <w:style w:type="paragraph" w:customStyle="1" w:styleId="Li">
    <w:name w:val="Li"/>
    <w:basedOn w:val="Normal"/>
    <w:rsid w:val="007046EB"/>
  </w:style>
  <w:style w:type="paragraph" w:customStyle="1" w:styleId="pb">
    <w:name w:val="pb"/>
    <w:basedOn w:val="Normal"/>
    <w:rsid w:val="007046EB"/>
  </w:style>
  <w:style w:type="paragraph" w:customStyle="1" w:styleId="Address">
    <w:name w:val="Address"/>
    <w:basedOn w:val="Normal"/>
    <w:rsid w:val="007046EB"/>
  </w:style>
  <w:style w:type="paragraph" w:customStyle="1" w:styleId="Pre">
    <w:name w:val="Pre"/>
    <w:basedOn w:val="Normal"/>
    <w:rsid w:val="007046EB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7046EB"/>
  </w:style>
  <w:style w:type="paragraph" w:customStyle="1" w:styleId="writely-toc-upper-roman">
    <w:name w:val="writely-toc-upper-roman"/>
    <w:basedOn w:val="Normal"/>
    <w:rsid w:val="007046EB"/>
  </w:style>
  <w:style w:type="paragraph" w:customStyle="1" w:styleId="writely-toc-none">
    <w:name w:val="writely-toc-none"/>
    <w:basedOn w:val="Normal"/>
    <w:rsid w:val="007046EB"/>
  </w:style>
  <w:style w:type="paragraph" w:styleId="BalloonText">
    <w:name w:val="Balloon Text"/>
    <w:basedOn w:val="Normal"/>
    <w:link w:val="BalloonTextChar"/>
    <w:uiPriority w:val="99"/>
    <w:semiHidden/>
    <w:unhideWhenUsed/>
    <w:rsid w:val="00D323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3E6"/>
    <w:rPr>
      <w:rFonts w:ascii="Tahoma" w:hAnsi="Tahoma" w:cs="Tahoma"/>
      <w:color w:val="000000"/>
      <w:sz w:val="16"/>
      <w:szCs w:val="16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99"/>
    <w:qFormat/>
    <w:rsid w:val="00D323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MA4505 Week 9</vt:lpstr>
    </vt:vector>
  </TitlesOfParts>
  <Company>University of Limerick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MA4505 Week 9</dc:title>
  <dc:creator>Computer5</dc:creator>
  <cp:lastModifiedBy>Computer5</cp:lastModifiedBy>
  <cp:revision>3</cp:revision>
  <cp:lastPrinted>2010-11-05T12:41:00Z</cp:lastPrinted>
  <dcterms:created xsi:type="dcterms:W3CDTF">2013-12-09T16:35:00Z</dcterms:created>
  <dcterms:modified xsi:type="dcterms:W3CDTF">2013-12-09T16:40:00Z</dcterms:modified>
</cp:coreProperties>
</file>