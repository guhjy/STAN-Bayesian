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AB3" w:rsidRDefault="002D6110">
      <w:pPr>
        <w:spacing w:after="280" w:afterAutospacing="1"/>
        <w:rPr>
          <w:rFonts w:asciiTheme="minorHAnsi" w:eastAsia="'Times New Roman'" w:hAnsiTheme="minorHAnsi" w:cs="'Times New Roman'"/>
          <w:b/>
          <w:sz w:val="32"/>
          <w:u w:val="single"/>
          <w:lang w:val="en-IE"/>
        </w:rPr>
      </w:pPr>
      <w:r w:rsidRPr="002D6110">
        <w:rPr>
          <w:rFonts w:asciiTheme="minorHAnsi" w:eastAsia="'Times New Roman'" w:hAnsiTheme="minorHAnsi" w:cs="'Times New Roman'"/>
          <w:b/>
          <w:sz w:val="32"/>
          <w:u w:val="single"/>
          <w:lang w:val="en-IE"/>
        </w:rPr>
        <w:t>Basic Probability Questions</w:t>
      </w:r>
    </w:p>
    <w:p w:rsidR="00DF5AB3" w:rsidRPr="002D6110" w:rsidRDefault="00DF5AB3">
      <w:pPr>
        <w:pStyle w:val="Div"/>
        <w:spacing w:after="280" w:afterAutospacing="1"/>
        <w:rPr>
          <w:rFonts w:asciiTheme="minorHAnsi" w:hAnsiTheme="minorHAnsi"/>
          <w:sz w:val="28"/>
          <w:szCs w:val="28"/>
        </w:rPr>
      </w:pPr>
      <w:r w:rsidRPr="002D6110">
        <w:rPr>
          <w:rFonts w:asciiTheme="minorHAnsi" w:eastAsia="'Times New Roman'" w:hAnsiTheme="minorHAnsi" w:cs="'Times New Roman'"/>
          <w:b/>
          <w:sz w:val="28"/>
          <w:szCs w:val="28"/>
          <w:u w:val="single"/>
        </w:rPr>
        <w:t>Question 3.6</w:t>
      </w:r>
      <w:r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DF5AB3">
      <w:pPr>
        <w:pStyle w:val="Div"/>
        <w:spacing w:after="280" w:afterAutospacing="1"/>
        <w:rPr>
          <w:rFonts w:asciiTheme="minorHAnsi" w:hAnsiTheme="minorHAnsi"/>
          <w:sz w:val="28"/>
          <w:szCs w:val="28"/>
        </w:rPr>
      </w:pPr>
      <w:r w:rsidRPr="002D6110">
        <w:rPr>
          <w:rFonts w:asciiTheme="minorHAnsi" w:eastAsia="'Times New Roman'" w:hAnsiTheme="minorHAnsi" w:cs="'Times New Roman'"/>
          <w:sz w:val="28"/>
          <w:szCs w:val="28"/>
        </w:rPr>
        <w:t>A dice is thrown 5 times. Calculate the probability of</w:t>
      </w:r>
      <w:r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DF5AB3">
      <w:pPr>
        <w:spacing w:after="280" w:afterAutospacing="1"/>
        <w:ind w:left="1080"/>
        <w:rPr>
          <w:rFonts w:asciiTheme="minorHAnsi" w:hAnsiTheme="minorHAnsi"/>
          <w:sz w:val="28"/>
          <w:szCs w:val="28"/>
        </w:rPr>
      </w:pPr>
      <w:r w:rsidRPr="002D6110">
        <w:rPr>
          <w:rFonts w:asciiTheme="minorHAnsi" w:eastAsia="'Times New Roman'" w:hAnsiTheme="minorHAnsi" w:cs="'Times New Roman'"/>
          <w:sz w:val="28"/>
          <w:szCs w:val="28"/>
        </w:rPr>
        <w:t>i)</w:t>
      </w:r>
      <w:r w:rsidRPr="002D6110">
        <w:rPr>
          <w:rFonts w:asciiTheme="minorHAnsi" w:hAnsiTheme="minorHAnsi"/>
          <w:sz w:val="28"/>
          <w:szCs w:val="28"/>
        </w:rPr>
        <w:t>                  </w:t>
      </w:r>
      <w:r w:rsidRPr="002D6110">
        <w:rPr>
          <w:rFonts w:asciiTheme="minorHAnsi" w:eastAsia="'Times New Roman'" w:hAnsiTheme="minorHAnsi" w:cs="'Times New Roman'"/>
          <w:sz w:val="28"/>
          <w:szCs w:val="28"/>
        </w:rPr>
        <w:t>Obtaining exactly one six</w:t>
      </w:r>
      <w:r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DF5AB3">
      <w:pPr>
        <w:spacing w:after="280" w:afterAutospacing="1"/>
        <w:ind w:left="1080"/>
        <w:rPr>
          <w:rFonts w:asciiTheme="minorHAnsi" w:hAnsiTheme="minorHAnsi"/>
          <w:sz w:val="28"/>
          <w:szCs w:val="28"/>
        </w:rPr>
      </w:pPr>
      <w:r w:rsidRPr="002D6110">
        <w:rPr>
          <w:rFonts w:asciiTheme="minorHAnsi" w:eastAsia="'Times New Roman'" w:hAnsiTheme="minorHAnsi" w:cs="'Times New Roman'"/>
          <w:sz w:val="28"/>
          <w:szCs w:val="28"/>
        </w:rPr>
        <w:t>ii)</w:t>
      </w:r>
      <w:r w:rsidRPr="002D6110">
        <w:rPr>
          <w:rFonts w:asciiTheme="minorHAnsi" w:hAnsiTheme="minorHAnsi"/>
          <w:sz w:val="28"/>
          <w:szCs w:val="28"/>
        </w:rPr>
        <w:t>                 </w:t>
      </w:r>
      <w:r w:rsidRPr="002D6110">
        <w:rPr>
          <w:rFonts w:asciiTheme="minorHAnsi" w:eastAsia="'Times New Roman'" w:hAnsiTheme="minorHAnsi" w:cs="'Times New Roman'"/>
          <w:sz w:val="28"/>
          <w:szCs w:val="28"/>
        </w:rPr>
        <w:t>Obtaining at least one six</w:t>
      </w:r>
      <w:r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DF5AB3">
      <w:pPr>
        <w:spacing w:after="280" w:afterAutospacing="1"/>
        <w:ind w:left="1080"/>
        <w:rPr>
          <w:rFonts w:asciiTheme="minorHAnsi" w:hAnsiTheme="minorHAnsi"/>
          <w:sz w:val="28"/>
          <w:szCs w:val="28"/>
        </w:rPr>
      </w:pPr>
      <w:r w:rsidRPr="002D6110">
        <w:rPr>
          <w:rFonts w:asciiTheme="minorHAnsi" w:eastAsia="'Times New Roman'" w:hAnsiTheme="minorHAnsi" w:cs="'Times New Roman'"/>
          <w:sz w:val="28"/>
          <w:szCs w:val="28"/>
        </w:rPr>
        <w:t>iii)</w:t>
      </w:r>
      <w:r w:rsidRPr="002D6110">
        <w:rPr>
          <w:rFonts w:asciiTheme="minorHAnsi" w:hAnsiTheme="minorHAnsi"/>
          <w:sz w:val="28"/>
          <w:szCs w:val="28"/>
        </w:rPr>
        <w:t xml:space="preserve">                 </w:t>
      </w:r>
      <w:r w:rsidRPr="002D6110">
        <w:rPr>
          <w:rFonts w:asciiTheme="minorHAnsi" w:eastAsia="'Times New Roman'" w:hAnsiTheme="minorHAnsi" w:cs="'Times New Roman'"/>
          <w:sz w:val="28"/>
          <w:szCs w:val="28"/>
        </w:rPr>
        <w:t>Calculate the (theoretical) mean and variance of the number of sixes obtained?</w:t>
      </w:r>
      <w:r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2D6110">
      <w:pPr>
        <w:pStyle w:val="Img"/>
        <w:spacing w:after="280" w:afterAutospacing="1"/>
        <w:ind w:left="108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val="en-IE" w:eastAsia="en-IE"/>
        </w:rPr>
        <w:drawing>
          <wp:inline distT="0" distB="0" distL="0" distR="0">
            <wp:extent cx="2000250" cy="29527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2D6110">
      <w:pPr>
        <w:pStyle w:val="Img"/>
        <w:spacing w:after="280" w:afterAutospacing="1"/>
        <w:ind w:left="108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val="en-IE" w:eastAsia="en-IE"/>
        </w:rPr>
        <w:drawing>
          <wp:inline distT="0" distB="0" distL="0" distR="0">
            <wp:extent cx="866775" cy="50482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DF5AB3">
      <w:pPr>
        <w:spacing w:after="280" w:afterAutospacing="1"/>
        <w:ind w:left="1080"/>
        <w:rPr>
          <w:rFonts w:asciiTheme="minorHAnsi" w:hAnsiTheme="minorHAnsi"/>
          <w:sz w:val="28"/>
          <w:szCs w:val="28"/>
        </w:rPr>
      </w:pPr>
      <w:r w:rsidRPr="002D6110">
        <w:rPr>
          <w:rFonts w:asciiTheme="minorHAnsi" w:hAnsiTheme="minorHAnsi"/>
          <w:sz w:val="28"/>
          <w:szCs w:val="28"/>
          <w:u w:val="single"/>
        </w:rPr>
        <w:t>part 1 </w:t>
      </w:r>
      <w:r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2D6110">
      <w:pPr>
        <w:pStyle w:val="Img"/>
        <w:spacing w:after="280" w:afterAutospacing="1"/>
        <w:ind w:left="108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val="en-IE" w:eastAsia="en-IE"/>
        </w:rPr>
        <w:drawing>
          <wp:inline distT="0" distB="0" distL="0" distR="0">
            <wp:extent cx="1885950" cy="3333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2D6110">
      <w:pPr>
        <w:pStyle w:val="Img"/>
        <w:spacing w:after="280" w:afterAutospacing="1"/>
        <w:ind w:left="108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val="en-IE" w:eastAsia="en-IE"/>
        </w:rPr>
        <w:drawing>
          <wp:inline distT="0" distB="0" distL="0" distR="0">
            <wp:extent cx="1095375" cy="34290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2D6110">
      <w:pPr>
        <w:pStyle w:val="Img"/>
        <w:spacing w:after="280" w:afterAutospacing="1"/>
        <w:ind w:left="108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val="en-IE" w:eastAsia="en-IE"/>
        </w:rPr>
        <w:drawing>
          <wp:inline distT="0" distB="0" distL="0" distR="0">
            <wp:extent cx="2286000" cy="31432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8"/>
          <w:szCs w:val="28"/>
        </w:rPr>
        <w:t xml:space="preserve">  </w:t>
      </w:r>
    </w:p>
    <w:p w:rsidR="00DF5AB3" w:rsidRPr="002D6110" w:rsidRDefault="00DF5AB3">
      <w:pPr>
        <w:spacing w:after="280" w:afterAutospacing="1"/>
        <w:ind w:left="1080"/>
        <w:rPr>
          <w:rFonts w:asciiTheme="minorHAnsi" w:hAnsiTheme="minorHAnsi"/>
          <w:sz w:val="28"/>
          <w:szCs w:val="28"/>
        </w:rPr>
      </w:pPr>
      <w:r w:rsidRPr="002D6110">
        <w:rPr>
          <w:rFonts w:asciiTheme="minorHAnsi" w:hAnsiTheme="minorHAnsi"/>
          <w:sz w:val="28"/>
          <w:szCs w:val="28"/>
          <w:u w:val="single"/>
        </w:rPr>
        <w:t>part 2</w:t>
      </w:r>
      <w:r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DF5AB3">
      <w:pPr>
        <w:spacing w:after="280" w:afterAutospacing="1"/>
        <w:ind w:left="1080"/>
        <w:rPr>
          <w:rFonts w:asciiTheme="minorHAnsi" w:hAnsiTheme="minorHAnsi"/>
          <w:sz w:val="28"/>
          <w:szCs w:val="28"/>
        </w:rPr>
      </w:pPr>
      <w:r w:rsidRPr="002D6110">
        <w:rPr>
          <w:rFonts w:asciiTheme="minorHAnsi" w:hAnsiTheme="minorHAnsi"/>
          <w:sz w:val="28"/>
          <w:szCs w:val="28"/>
        </w:rPr>
        <w:t xml:space="preserve">obtaining at least one head is complement of obtaining zero heads </w:t>
      </w:r>
    </w:p>
    <w:p w:rsidR="00DF5AB3" w:rsidRPr="002D6110" w:rsidRDefault="002D6110">
      <w:pPr>
        <w:pStyle w:val="Img"/>
        <w:spacing w:after="280" w:afterAutospacing="1"/>
        <w:ind w:left="108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val="en-IE" w:eastAsia="en-IE"/>
        </w:rPr>
        <w:drawing>
          <wp:inline distT="0" distB="0" distL="0" distR="0">
            <wp:extent cx="1590675" cy="1809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2D6110">
      <w:pPr>
        <w:pStyle w:val="Img"/>
        <w:spacing w:after="280" w:afterAutospacing="1"/>
        <w:ind w:left="108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val="en-IE" w:eastAsia="en-IE"/>
        </w:rPr>
        <w:drawing>
          <wp:inline distT="0" distB="0" distL="0" distR="0">
            <wp:extent cx="1895475" cy="333375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2D6110">
      <w:pPr>
        <w:pStyle w:val="Img"/>
        <w:spacing w:after="280" w:afterAutospacing="1"/>
        <w:ind w:left="108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val="en-IE" w:eastAsia="en-IE"/>
        </w:rPr>
        <w:drawing>
          <wp:inline distT="0" distB="0" distL="0" distR="0">
            <wp:extent cx="1085850" cy="34290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2D6110">
      <w:pPr>
        <w:pStyle w:val="Img"/>
        <w:spacing w:after="280" w:afterAutospacing="1"/>
        <w:ind w:left="108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val="en-IE" w:eastAsia="en-IE"/>
        </w:rPr>
        <w:lastRenderedPageBreak/>
        <w:drawing>
          <wp:inline distT="0" distB="0" distL="0" distR="0">
            <wp:extent cx="2105025" cy="6191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8"/>
          <w:szCs w:val="28"/>
        </w:rPr>
        <w:t xml:space="preserve"> </w:t>
      </w:r>
    </w:p>
    <w:p w:rsidR="00DF5AB3" w:rsidRPr="002D6110" w:rsidRDefault="002D6110">
      <w:pPr>
        <w:pStyle w:val="Img"/>
        <w:spacing w:after="280" w:afterAutospacing="1"/>
        <w:ind w:left="108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val="en-IE" w:eastAsia="en-IE"/>
        </w:rPr>
        <w:drawing>
          <wp:inline distT="0" distB="0" distL="0" distR="0">
            <wp:extent cx="1895475" cy="180975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8"/>
          <w:szCs w:val="28"/>
        </w:rPr>
        <w:t xml:space="preserve">  </w:t>
      </w:r>
    </w:p>
    <w:p w:rsidR="00DF5AB3" w:rsidRPr="002D6110" w:rsidRDefault="00DF5AB3">
      <w:pPr>
        <w:spacing w:after="280" w:afterAutospacing="1"/>
        <w:ind w:left="1080"/>
        <w:rPr>
          <w:rFonts w:asciiTheme="minorHAnsi" w:hAnsiTheme="minorHAnsi"/>
          <w:sz w:val="28"/>
          <w:szCs w:val="28"/>
        </w:rPr>
      </w:pPr>
      <w:r w:rsidRPr="002D6110">
        <w:rPr>
          <w:rFonts w:asciiTheme="minorHAnsi" w:hAnsiTheme="minorHAnsi"/>
          <w:sz w:val="28"/>
          <w:szCs w:val="28"/>
        </w:rPr>
        <w:t xml:space="preserve">  </w:t>
      </w:r>
    </w:p>
    <w:p w:rsidR="00DF5AB3" w:rsidRPr="002D6110" w:rsidRDefault="00DF5AB3">
      <w:pPr>
        <w:rPr>
          <w:rFonts w:asciiTheme="minorHAnsi" w:hAnsiTheme="minorHAnsi"/>
          <w:sz w:val="24"/>
        </w:rPr>
      </w:pPr>
      <w:r w:rsidRPr="002D6110">
        <w:rPr>
          <w:rFonts w:asciiTheme="minorHAnsi" w:hAnsiTheme="minorHAnsi"/>
          <w:sz w:val="24"/>
        </w:rPr>
        <w:pict>
          <v:rect id="_x0000_i1025" style="width:6in;height:1.5pt" o:hralign="center" o:hrstd="t" o:hr="t" fillcolor="gray" stroked="f"/>
        </w:pict>
      </w:r>
    </w:p>
    <w:p w:rsidR="00DF5AB3" w:rsidRPr="002D6110" w:rsidRDefault="00DF5AB3">
      <w:pPr>
        <w:spacing w:after="280" w:afterAutospacing="1"/>
        <w:rPr>
          <w:rFonts w:asciiTheme="minorHAnsi" w:eastAsia="'Times New Roman'" w:hAnsiTheme="minorHAnsi" w:cs="'Times New Roman'"/>
          <w:b/>
          <w:sz w:val="24"/>
          <w:u w:val="single"/>
        </w:rPr>
      </w:pPr>
      <w:r w:rsidRPr="002D6110">
        <w:rPr>
          <w:rFonts w:asciiTheme="minorHAnsi" w:eastAsia="'Times New Roman'" w:hAnsiTheme="minorHAnsi" w:cs="'Times New Roman'"/>
          <w:b/>
          <w:sz w:val="24"/>
          <w:u w:val="single"/>
        </w:rPr>
        <w:t>Question 3.7</w:t>
      </w:r>
      <w:r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DF5AB3">
      <w:pPr>
        <w:pStyle w:val="Div"/>
        <w:spacing w:after="280" w:afterAutospacing="1"/>
        <w:rPr>
          <w:rFonts w:asciiTheme="minorHAnsi" w:hAnsiTheme="minorHAnsi"/>
          <w:sz w:val="24"/>
        </w:rPr>
      </w:pPr>
      <w:r w:rsidRPr="002D6110">
        <w:rPr>
          <w:rFonts w:asciiTheme="minorHAnsi" w:eastAsia="'Times New Roman'" w:hAnsiTheme="minorHAnsi" w:cs="'Times New Roman'"/>
          <w:sz w:val="24"/>
        </w:rPr>
        <w:t>A doctor treating a patient issues a prescription for antibiotics and provides for two repeat prescriptions. The probability that the infection will be cleared by the first prescription is p</w:t>
      </w:r>
      <w:r w:rsidRPr="002D6110">
        <w:rPr>
          <w:rFonts w:asciiTheme="minorHAnsi" w:eastAsia="'Times New Roman'" w:hAnsiTheme="minorHAnsi" w:cs="'Times New Roman'"/>
          <w:sz w:val="24"/>
          <w:vertAlign w:val="subscript"/>
        </w:rPr>
        <w:t>1</w:t>
      </w:r>
      <w:r w:rsidRPr="002D6110">
        <w:rPr>
          <w:rFonts w:asciiTheme="minorHAnsi" w:eastAsia="'Times New Roman'" w:hAnsiTheme="minorHAnsi" w:cs="'Times New Roman'"/>
          <w:sz w:val="24"/>
        </w:rPr>
        <w:t xml:space="preserve"> =0.6. The probability that successive treatments are successful, given that previous prescriptions were not successful are p</w:t>
      </w:r>
      <w:r w:rsidRPr="002D6110">
        <w:rPr>
          <w:rFonts w:asciiTheme="minorHAnsi" w:eastAsia="'Times New Roman'" w:hAnsiTheme="minorHAnsi" w:cs="'Times New Roman'"/>
          <w:sz w:val="24"/>
          <w:vertAlign w:val="subscript"/>
        </w:rPr>
        <w:t>2</w:t>
      </w:r>
      <w:r w:rsidRPr="002D6110">
        <w:rPr>
          <w:rFonts w:asciiTheme="minorHAnsi" w:eastAsia="'Times New Roman'" w:hAnsiTheme="minorHAnsi" w:cs="'Times New Roman'"/>
          <w:sz w:val="24"/>
        </w:rPr>
        <w:t xml:space="preserve"> = 0.5, p</w:t>
      </w:r>
      <w:r w:rsidRPr="002D6110">
        <w:rPr>
          <w:rFonts w:asciiTheme="minorHAnsi" w:eastAsia="'Times New Roman'" w:hAnsiTheme="minorHAnsi" w:cs="'Times New Roman'"/>
          <w:sz w:val="24"/>
          <w:vertAlign w:val="subscript"/>
        </w:rPr>
        <w:t>3</w:t>
      </w:r>
      <w:r w:rsidRPr="002D6110">
        <w:rPr>
          <w:rFonts w:asciiTheme="minorHAnsi" w:eastAsia="'Times New Roman'" w:hAnsiTheme="minorHAnsi" w:cs="'Times New Roman'"/>
          <w:sz w:val="24"/>
        </w:rPr>
        <w:t xml:space="preserve"> = 0.4. Calculate the probability that</w:t>
      </w:r>
      <w:r w:rsidRPr="002D6110">
        <w:rPr>
          <w:rFonts w:asciiTheme="minorHAnsi" w:hAnsiTheme="minorHAnsi"/>
          <w:sz w:val="24"/>
        </w:rPr>
        <w:br/>
      </w:r>
      <w:r w:rsidRPr="002D6110">
        <w:rPr>
          <w:rFonts w:asciiTheme="minorHAnsi" w:hAnsiTheme="minorHAnsi"/>
          <w:sz w:val="24"/>
        </w:rPr>
        <w:br/>
      </w:r>
      <w:r w:rsidRPr="002D6110">
        <w:rPr>
          <w:rFonts w:asciiTheme="minorHAnsi" w:eastAsia="'Times New Roman'" w:hAnsiTheme="minorHAnsi" w:cs="'Times New Roman'"/>
          <w:sz w:val="24"/>
        </w:rPr>
        <w:t>i) the patient is still infected after the third prescription</w:t>
      </w:r>
      <w:r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DF5AB3">
      <w:pPr>
        <w:pStyle w:val="Div"/>
        <w:spacing w:after="280" w:afterAutospacing="1"/>
        <w:rPr>
          <w:rFonts w:asciiTheme="minorHAnsi" w:hAnsiTheme="minorHAnsi"/>
          <w:sz w:val="24"/>
        </w:rPr>
      </w:pPr>
      <w:r w:rsidRPr="002D6110">
        <w:rPr>
          <w:rFonts w:asciiTheme="minorHAnsi" w:eastAsia="'Times New Roman'" w:hAnsiTheme="minorHAnsi" w:cs="'Times New Roman'"/>
          <w:sz w:val="24"/>
        </w:rPr>
        <w:t>ii) the patient is cured by the second prescription.</w:t>
      </w:r>
      <w:r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DF5AB3">
      <w:pPr>
        <w:spacing w:after="280" w:afterAutospacing="1"/>
        <w:rPr>
          <w:rFonts w:asciiTheme="minorHAnsi" w:hAnsiTheme="minorHAnsi"/>
          <w:sz w:val="24"/>
        </w:rPr>
      </w:pPr>
      <w:r w:rsidRPr="002D6110">
        <w:rPr>
          <w:rFonts w:asciiTheme="minorHAnsi" w:hAnsiTheme="minorHAnsi"/>
          <w:sz w:val="24"/>
        </w:rPr>
        <w:br/>
      </w:r>
      <w:r w:rsidRPr="002D6110">
        <w:rPr>
          <w:rFonts w:asciiTheme="minorHAnsi" w:hAnsiTheme="minorHAnsi"/>
          <w:b/>
          <w:sz w:val="24"/>
          <w:u w:val="single"/>
        </w:rPr>
        <w:t>solution</w:t>
      </w:r>
      <w:r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2D6110">
      <w:pPr>
        <w:pStyle w:val="Img"/>
        <w:spacing w:after="280" w:afterAutospacing="1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2828925" cy="2095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2D6110">
      <w:pPr>
        <w:pStyle w:val="Img"/>
        <w:spacing w:after="280" w:afterAutospacing="1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4086225" cy="209550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4057650" cy="20955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1562100" cy="1428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AB3" w:rsidRPr="002D6110" w:rsidRDefault="002D6110">
      <w:pPr>
        <w:pStyle w:val="Img"/>
        <w:spacing w:after="280" w:afterAutospacing="1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3362325" cy="209550"/>
            <wp:effectExtent l="1905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DF5AB3">
      <w:pPr>
        <w:pStyle w:val="Div"/>
        <w:spacing w:after="280" w:afterAutospacing="1"/>
        <w:rPr>
          <w:rFonts w:asciiTheme="minorHAnsi" w:hAnsiTheme="minorHAnsi"/>
          <w:sz w:val="24"/>
        </w:rPr>
      </w:pPr>
      <w:r w:rsidRPr="002D6110">
        <w:rPr>
          <w:rFonts w:asciiTheme="minorHAnsi" w:hAnsiTheme="minorHAnsi"/>
          <w:sz w:val="24"/>
        </w:rPr>
        <w:br/>
      </w:r>
      <w:r w:rsidRPr="002D6110">
        <w:rPr>
          <w:rFonts w:asciiTheme="minorHAnsi" w:hAnsiTheme="minorHAnsi"/>
          <w:b/>
          <w:sz w:val="24"/>
          <w:u w:val="single"/>
        </w:rPr>
        <w:t>alternative solution</w:t>
      </w:r>
      <w:r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DF5AB3">
      <w:pPr>
        <w:pStyle w:val="Div"/>
        <w:spacing w:after="280" w:afterAutospacing="1"/>
        <w:rPr>
          <w:rFonts w:asciiTheme="minorHAnsi" w:hAnsiTheme="minorHAnsi"/>
          <w:sz w:val="24"/>
        </w:rPr>
      </w:pPr>
      <w:r w:rsidRPr="002D6110">
        <w:rPr>
          <w:rFonts w:asciiTheme="minorHAnsi" w:eastAsia="'Times New Roman'" w:hAnsiTheme="minorHAnsi" w:cs="'Times New Roman'"/>
          <w:sz w:val="24"/>
        </w:rPr>
        <w:t>[ lets use cohort of 1000 patients ]</w:t>
      </w:r>
      <w:r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DF5AB3">
      <w:pPr>
        <w:pStyle w:val="Div"/>
        <w:spacing w:after="280" w:afterAutospacing="1"/>
        <w:rPr>
          <w:rFonts w:asciiTheme="minorHAnsi" w:hAnsiTheme="minorHAnsi"/>
          <w:sz w:val="24"/>
        </w:rPr>
      </w:pPr>
      <w:r w:rsidRPr="002D6110">
        <w:rPr>
          <w:rFonts w:asciiTheme="minorHAnsi" w:hAnsiTheme="minorHAnsi"/>
          <w:sz w:val="24"/>
        </w:rPr>
        <w:t xml:space="preserve">  </w:t>
      </w:r>
    </w:p>
    <w:p w:rsidR="00DF5AB3" w:rsidRPr="002D6110" w:rsidRDefault="00DF5AB3">
      <w:pPr>
        <w:pStyle w:val="Img"/>
        <w:spacing w:after="280" w:afterAutospacing="1"/>
        <w:rPr>
          <w:rFonts w:asciiTheme="minorHAnsi" w:hAnsiTheme="minorHAnsi"/>
          <w:sz w:val="24"/>
        </w:rPr>
      </w:pPr>
      <w:r w:rsidRPr="002D6110">
        <w:rPr>
          <w:rFonts w:asciiTheme="minorHAnsi" w:eastAsia="'Times New Roman'" w:hAnsiTheme="minorHAnsi" w:cs="'Times New Roman'"/>
          <w:sz w:val="24"/>
        </w:rPr>
        <w:t xml:space="preserve">probability that a person is cured after first prescription         </w:t>
      </w:r>
      <w:r w:rsidR="002D6110">
        <w:rPr>
          <w:rFonts w:asciiTheme="minorHAnsi" w:eastAsia="'Times New Roman'" w:hAnsiTheme="minorHAnsi" w:cs="'Times New Roman'"/>
          <w:noProof/>
          <w:sz w:val="24"/>
          <w:lang w:val="en-IE" w:eastAsia="en-IE"/>
        </w:rPr>
        <w:drawing>
          <wp:inline distT="0" distB="0" distL="0" distR="0">
            <wp:extent cx="371475" cy="1905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6110">
        <w:rPr>
          <w:rFonts w:asciiTheme="minorHAnsi" w:eastAsia="'Times New Roman'" w:hAnsiTheme="minorHAnsi" w:cs="'Times New Roman'"/>
          <w:sz w:val="24"/>
        </w:rPr>
        <w:t xml:space="preserve">                = 0.6  [600 patients] </w:t>
      </w:r>
    </w:p>
    <w:p w:rsidR="00DF5AB3" w:rsidRPr="002D6110" w:rsidRDefault="00DF5AB3">
      <w:pPr>
        <w:pStyle w:val="Img"/>
        <w:spacing w:after="280" w:afterAutospacing="1"/>
        <w:rPr>
          <w:rFonts w:asciiTheme="minorHAnsi" w:hAnsiTheme="minorHAnsi"/>
          <w:sz w:val="24"/>
        </w:rPr>
      </w:pPr>
      <w:r w:rsidRPr="002D6110">
        <w:rPr>
          <w:rFonts w:asciiTheme="minorHAnsi" w:eastAsia="'Times New Roman'" w:hAnsiTheme="minorHAnsi" w:cs="'Times New Roman'"/>
          <w:sz w:val="24"/>
        </w:rPr>
        <w:t>probability that a person is still infected after first prescription   </w:t>
      </w:r>
      <w:r w:rsidR="002D6110">
        <w:rPr>
          <w:rFonts w:asciiTheme="minorHAnsi" w:eastAsia="'Times New Roman'" w:hAnsiTheme="minorHAnsi" w:cs="'Times New Roman'"/>
          <w:noProof/>
          <w:sz w:val="24"/>
          <w:lang w:val="en-IE" w:eastAsia="en-IE"/>
        </w:rPr>
        <w:drawing>
          <wp:inline distT="0" distB="0" distL="0" distR="0">
            <wp:extent cx="438150" cy="2095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6110">
        <w:rPr>
          <w:rFonts w:asciiTheme="minorHAnsi" w:eastAsia="'Times New Roman'" w:hAnsiTheme="minorHAnsi" w:cs="'Times New Roman'"/>
          <w:sz w:val="24"/>
        </w:rPr>
        <w:t>             = 1-0.6 = 0.4  [400 patients]</w:t>
      </w:r>
      <w:r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DF5AB3">
      <w:pPr>
        <w:pStyle w:val="Div"/>
        <w:spacing w:after="280" w:afterAutospacing="1"/>
        <w:rPr>
          <w:rFonts w:asciiTheme="minorHAnsi" w:hAnsiTheme="minorHAnsi"/>
          <w:sz w:val="24"/>
        </w:rPr>
      </w:pPr>
      <w:r w:rsidRPr="002D6110">
        <w:rPr>
          <w:rFonts w:asciiTheme="minorHAnsi" w:eastAsia="'Times New Roman'" w:hAnsiTheme="minorHAnsi" w:cs="'Times New Roman'"/>
          <w:sz w:val="24"/>
        </w:rPr>
        <w:t>[400 patients will need second prescription]</w:t>
      </w:r>
      <w:r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DF5AB3">
      <w:pPr>
        <w:pStyle w:val="Img"/>
        <w:spacing w:after="280" w:afterAutospacing="1"/>
        <w:rPr>
          <w:rFonts w:asciiTheme="minorHAnsi" w:hAnsiTheme="minorHAnsi"/>
          <w:sz w:val="24"/>
        </w:rPr>
      </w:pPr>
      <w:r w:rsidRPr="002D6110">
        <w:rPr>
          <w:rFonts w:asciiTheme="minorHAnsi" w:eastAsia="'Times New Roman'" w:hAnsiTheme="minorHAnsi" w:cs="'Times New Roman'"/>
          <w:sz w:val="24"/>
        </w:rPr>
        <w:lastRenderedPageBreak/>
        <w:t>probability that a person is cured after second prescription      </w:t>
      </w:r>
      <w:r w:rsidR="002D6110">
        <w:rPr>
          <w:rFonts w:asciiTheme="minorHAnsi" w:eastAsia="'Times New Roman'" w:hAnsiTheme="minorHAnsi" w:cs="'Times New Roman'"/>
          <w:noProof/>
          <w:sz w:val="24"/>
          <w:lang w:val="en-IE" w:eastAsia="en-IE"/>
        </w:rPr>
        <w:drawing>
          <wp:inline distT="0" distB="0" distL="0" distR="0">
            <wp:extent cx="352425" cy="1905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6110">
        <w:rPr>
          <w:rFonts w:asciiTheme="minorHAnsi" w:eastAsia="'Times New Roman'" w:hAnsiTheme="minorHAnsi" w:cs="'Times New Roman'"/>
          <w:sz w:val="24"/>
        </w:rPr>
        <w:t xml:space="preserve">                    = 0.5  [200 patients] </w:t>
      </w:r>
    </w:p>
    <w:p w:rsidR="00DF5AB3" w:rsidRPr="002D6110" w:rsidRDefault="00DF5AB3">
      <w:pPr>
        <w:pStyle w:val="Img"/>
        <w:spacing w:after="280" w:afterAutospacing="1"/>
        <w:rPr>
          <w:rFonts w:asciiTheme="minorHAnsi" w:hAnsiTheme="minorHAnsi"/>
          <w:sz w:val="24"/>
        </w:rPr>
      </w:pPr>
      <w:r w:rsidRPr="002D6110">
        <w:rPr>
          <w:rFonts w:asciiTheme="minorHAnsi" w:eastAsia="'Times New Roman'" w:hAnsiTheme="minorHAnsi" w:cs="'Times New Roman'"/>
          <w:sz w:val="24"/>
        </w:rPr>
        <w:t>probability that a person is still infected after second prescription  </w:t>
      </w:r>
      <w:r w:rsidR="002D6110">
        <w:rPr>
          <w:rFonts w:asciiTheme="minorHAnsi" w:eastAsia="'Times New Roman'" w:hAnsiTheme="minorHAnsi" w:cs="'Times New Roman'"/>
          <w:noProof/>
          <w:sz w:val="24"/>
          <w:lang w:val="en-IE" w:eastAsia="en-IE"/>
        </w:rPr>
        <w:drawing>
          <wp:inline distT="0" distB="0" distL="0" distR="0">
            <wp:extent cx="409575" cy="209550"/>
            <wp:effectExtent l="1905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6110">
        <w:rPr>
          <w:rFonts w:asciiTheme="minorHAnsi" w:eastAsia="'Times New Roman'" w:hAnsiTheme="minorHAnsi" w:cs="'Times New Roman'"/>
          <w:sz w:val="24"/>
        </w:rPr>
        <w:t>              = 1-0.5 = 0.5  [200 patients]</w:t>
      </w:r>
      <w:r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DF5AB3">
      <w:pPr>
        <w:spacing w:after="280" w:afterAutospacing="1"/>
        <w:rPr>
          <w:rFonts w:asciiTheme="minorHAnsi" w:eastAsia="'Times New Roman'" w:hAnsiTheme="minorHAnsi" w:cs="'Times New Roman'"/>
          <w:sz w:val="24"/>
        </w:rPr>
      </w:pPr>
      <w:r w:rsidRPr="002D6110">
        <w:rPr>
          <w:rFonts w:asciiTheme="minorHAnsi" w:eastAsia="'Times New Roman'" w:hAnsiTheme="minorHAnsi" w:cs="'Times New Roman'"/>
          <w:sz w:val="24"/>
        </w:rPr>
        <w:br/>
        <w:t>[200 patients will need third prescription. 800 patients now cured]</w:t>
      </w:r>
      <w:r w:rsidRPr="002D6110">
        <w:rPr>
          <w:rFonts w:asciiTheme="minorHAnsi" w:hAnsiTheme="minorHAnsi"/>
          <w:sz w:val="24"/>
        </w:rPr>
        <w:br/>
      </w:r>
    </w:p>
    <w:p w:rsidR="00DF5AB3" w:rsidRPr="002D6110" w:rsidRDefault="00DF5AB3">
      <w:pPr>
        <w:pStyle w:val="Img"/>
        <w:spacing w:after="280" w:afterAutospacing="1"/>
        <w:rPr>
          <w:rFonts w:asciiTheme="minorHAnsi" w:hAnsiTheme="minorHAnsi"/>
          <w:sz w:val="24"/>
        </w:rPr>
      </w:pPr>
      <w:r w:rsidRPr="002D6110">
        <w:rPr>
          <w:rFonts w:asciiTheme="minorHAnsi" w:eastAsia="'Times New Roman'" w:hAnsiTheme="minorHAnsi" w:cs="'Times New Roman'"/>
          <w:sz w:val="24"/>
        </w:rPr>
        <w:t>probability that a person is cured after third prescription           </w:t>
      </w:r>
      <w:r w:rsidR="002D6110">
        <w:rPr>
          <w:rFonts w:asciiTheme="minorHAnsi" w:eastAsia="'Times New Roman'" w:hAnsiTheme="minorHAnsi" w:cs="'Times New Roman'"/>
          <w:noProof/>
          <w:sz w:val="24"/>
          <w:lang w:val="en-IE" w:eastAsia="en-IE"/>
        </w:rPr>
        <w:drawing>
          <wp:inline distT="0" distB="0" distL="0" distR="0">
            <wp:extent cx="361950" cy="1905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6110">
        <w:rPr>
          <w:rFonts w:asciiTheme="minorHAnsi" w:eastAsia="'Times New Roman'" w:hAnsiTheme="minorHAnsi" w:cs="'Times New Roman'"/>
          <w:sz w:val="24"/>
        </w:rPr>
        <w:t xml:space="preserve">               = 0.4  [80 patients] </w:t>
      </w:r>
    </w:p>
    <w:p w:rsidR="00DF5AB3" w:rsidRPr="002D6110" w:rsidRDefault="00DF5AB3">
      <w:pPr>
        <w:pStyle w:val="Img"/>
        <w:spacing w:after="280" w:afterAutospacing="1"/>
        <w:rPr>
          <w:rFonts w:asciiTheme="minorHAnsi" w:hAnsiTheme="minorHAnsi"/>
          <w:sz w:val="24"/>
        </w:rPr>
      </w:pPr>
      <w:r w:rsidRPr="002D6110">
        <w:rPr>
          <w:rFonts w:asciiTheme="minorHAnsi" w:eastAsia="'Times New Roman'" w:hAnsiTheme="minorHAnsi" w:cs="'Times New Roman'"/>
          <w:sz w:val="24"/>
        </w:rPr>
        <w:t>probability that a person is still infected after third prescription      </w:t>
      </w:r>
      <w:r w:rsidR="002D6110">
        <w:rPr>
          <w:rFonts w:asciiTheme="minorHAnsi" w:eastAsia="'Times New Roman'" w:hAnsiTheme="minorHAnsi" w:cs="'Times New Roman'"/>
          <w:noProof/>
          <w:sz w:val="24"/>
          <w:lang w:val="en-IE" w:eastAsia="en-IE"/>
        </w:rPr>
        <w:drawing>
          <wp:inline distT="0" distB="0" distL="0" distR="0">
            <wp:extent cx="428625" cy="209550"/>
            <wp:effectExtent l="1905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6110">
        <w:rPr>
          <w:rFonts w:asciiTheme="minorHAnsi" w:eastAsia="'Times New Roman'" w:hAnsiTheme="minorHAnsi" w:cs="'Times New Roman'"/>
          <w:sz w:val="24"/>
        </w:rPr>
        <w:t>          = 1-0.4 = 0.6  [120 patients]</w:t>
      </w:r>
      <w:r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DF5AB3">
      <w:pPr>
        <w:pStyle w:val="Div"/>
        <w:spacing w:after="280" w:afterAutospacing="1"/>
        <w:rPr>
          <w:rFonts w:asciiTheme="minorHAnsi" w:hAnsiTheme="minorHAnsi"/>
          <w:sz w:val="24"/>
        </w:rPr>
      </w:pPr>
      <w:r w:rsidRPr="002D6110">
        <w:rPr>
          <w:rFonts w:asciiTheme="minorHAnsi" w:eastAsia="'Times New Roman'" w:hAnsiTheme="minorHAnsi" w:cs="'Times New Roman'"/>
          <w:sz w:val="24"/>
        </w:rPr>
        <w:t>[120 patients will need treatment. 880 patients now cured]</w:t>
      </w:r>
      <w:r w:rsidRPr="002D6110">
        <w:rPr>
          <w:rFonts w:asciiTheme="minorHAnsi" w:hAnsiTheme="minorHAnsi"/>
          <w:sz w:val="24"/>
        </w:rPr>
        <w:t xml:space="preserve"> </w:t>
      </w:r>
    </w:p>
    <w:p w:rsidR="009838D8" w:rsidRPr="002D6110" w:rsidRDefault="009838D8" w:rsidP="009838D8">
      <w:pPr>
        <w:spacing w:after="280" w:afterAutospacing="1"/>
        <w:rPr>
          <w:rFonts w:asciiTheme="minorHAnsi" w:hAnsiTheme="minorHAnsi"/>
          <w:sz w:val="24"/>
          <w:lang w:val="en-IE"/>
        </w:rPr>
      </w:pPr>
    </w:p>
    <w:p w:rsidR="009838D8" w:rsidRPr="002D6110" w:rsidRDefault="009838D8" w:rsidP="009838D8">
      <w:pPr>
        <w:spacing w:after="280" w:afterAutospacing="1"/>
        <w:rPr>
          <w:rFonts w:asciiTheme="minorHAnsi" w:hAnsiTheme="minorHAnsi"/>
          <w:sz w:val="24"/>
          <w:lang w:val="en-IE"/>
        </w:rPr>
      </w:pPr>
    </w:p>
    <w:p w:rsidR="00DF5AB3" w:rsidRPr="002D6110" w:rsidRDefault="00DF5AB3">
      <w:pPr>
        <w:spacing w:after="280" w:afterAutospacing="1"/>
        <w:rPr>
          <w:rFonts w:asciiTheme="minorHAnsi" w:hAnsiTheme="minorHAnsi"/>
          <w:sz w:val="24"/>
        </w:rPr>
      </w:pPr>
      <w:r w:rsidRPr="002D6110">
        <w:rPr>
          <w:rFonts w:asciiTheme="minorHAnsi" w:eastAsia="'Times New Roman'" w:hAnsiTheme="minorHAnsi" w:cs="'Times New Roman'"/>
          <w:b/>
          <w:sz w:val="24"/>
          <w:u w:val="single"/>
        </w:rPr>
        <w:t>Question 4.1</w:t>
      </w:r>
      <w:r w:rsidRPr="002D6110">
        <w:rPr>
          <w:rFonts w:asciiTheme="minorHAnsi" w:eastAsia="'Times New Roman'" w:hAnsiTheme="minorHAnsi" w:cs="'Times New Roman'"/>
          <w:sz w:val="24"/>
        </w:rPr>
        <w:t> </w:t>
      </w:r>
      <w:r w:rsidRPr="002D6110">
        <w:rPr>
          <w:rFonts w:asciiTheme="minorHAnsi" w:hAnsiTheme="minorHAnsi"/>
          <w:sz w:val="24"/>
        </w:rPr>
        <w:t xml:space="preserve"> </w:t>
      </w:r>
      <w:r w:rsidR="009838D8" w:rsidRPr="002D6110">
        <w:rPr>
          <w:rFonts w:asciiTheme="minorHAnsi" w:hAnsiTheme="minorHAnsi"/>
          <w:sz w:val="24"/>
          <w:lang w:val="en-IE"/>
        </w:rPr>
        <w:t xml:space="preserve">: </w:t>
      </w:r>
      <w:r w:rsidRPr="002D6110">
        <w:rPr>
          <w:rFonts w:asciiTheme="minorHAnsi" w:eastAsia="'Times New Roman'" w:hAnsiTheme="minorHAnsi" w:cs="'Times New Roman'"/>
          <w:sz w:val="24"/>
        </w:rPr>
        <w:t>The gestation period of horses is approximately normally distributed with a mean of 337 days and a standard deviation of 4.5 days. Estimate the probability that the gestation period is</w:t>
      </w:r>
      <w:r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DF5AB3" w:rsidP="009838D8">
      <w:pPr>
        <w:spacing w:after="280" w:afterAutospacing="1"/>
        <w:rPr>
          <w:rFonts w:asciiTheme="minorHAnsi" w:hAnsiTheme="minorHAnsi"/>
          <w:sz w:val="24"/>
        </w:rPr>
      </w:pPr>
      <w:r w:rsidRPr="002D6110">
        <w:rPr>
          <w:rFonts w:asciiTheme="minorHAnsi" w:eastAsia="'Times New Roman'" w:hAnsiTheme="minorHAnsi" w:cs="'Times New Roman'"/>
          <w:sz w:val="24"/>
        </w:rPr>
        <w:t>i)</w:t>
      </w:r>
      <w:r w:rsidRPr="002D6110">
        <w:rPr>
          <w:rFonts w:asciiTheme="minorHAnsi" w:hAnsiTheme="minorHAnsi"/>
          <w:sz w:val="24"/>
        </w:rPr>
        <w:t xml:space="preserve">       </w:t>
      </w:r>
      <w:r w:rsidRPr="002D6110">
        <w:rPr>
          <w:rFonts w:asciiTheme="minorHAnsi" w:eastAsia="'Times New Roman'" w:hAnsiTheme="minorHAnsi" w:cs="'Times New Roman'"/>
          <w:sz w:val="24"/>
        </w:rPr>
        <w:t>greater than 340 days</w:t>
      </w:r>
      <w:r w:rsidRPr="002D6110">
        <w:rPr>
          <w:rFonts w:asciiTheme="minorHAnsi" w:hAnsiTheme="minorHAnsi"/>
          <w:sz w:val="24"/>
        </w:rPr>
        <w:t xml:space="preserve"> </w:t>
      </w:r>
      <w:r w:rsidR="009838D8" w:rsidRPr="002D6110">
        <w:rPr>
          <w:rFonts w:asciiTheme="minorHAnsi" w:hAnsiTheme="minorHAnsi"/>
          <w:sz w:val="24"/>
          <w:lang w:val="en-IE"/>
        </w:rPr>
        <w:tab/>
        <w:t xml:space="preserve">   ii</w:t>
      </w:r>
      <w:r w:rsidRPr="002D6110">
        <w:rPr>
          <w:rFonts w:asciiTheme="minorHAnsi" w:eastAsia="'Times New Roman'" w:hAnsiTheme="minorHAnsi" w:cs="'Times New Roman'"/>
          <w:sz w:val="24"/>
        </w:rPr>
        <w:t>)</w:t>
      </w:r>
      <w:r w:rsidRPr="002D6110">
        <w:rPr>
          <w:rFonts w:asciiTheme="minorHAnsi" w:hAnsiTheme="minorHAnsi"/>
          <w:sz w:val="24"/>
        </w:rPr>
        <w:t> </w:t>
      </w:r>
      <w:r w:rsidR="009838D8" w:rsidRPr="002D6110">
        <w:rPr>
          <w:rFonts w:asciiTheme="minorHAnsi" w:hAnsiTheme="minorHAnsi"/>
          <w:sz w:val="24"/>
          <w:lang w:val="en-IE"/>
        </w:rPr>
        <w:t xml:space="preserve"> </w:t>
      </w:r>
      <w:r w:rsidRPr="002D6110">
        <w:rPr>
          <w:rFonts w:asciiTheme="minorHAnsi" w:hAnsiTheme="minorHAnsi"/>
          <w:sz w:val="24"/>
        </w:rPr>
        <w:t xml:space="preserve">    </w:t>
      </w:r>
      <w:r w:rsidRPr="002D6110">
        <w:rPr>
          <w:rFonts w:asciiTheme="minorHAnsi" w:eastAsia="'Times New Roman'" w:hAnsiTheme="minorHAnsi" w:cs="'Times New Roman'"/>
          <w:sz w:val="24"/>
        </w:rPr>
        <w:t>less than 330 days</w:t>
      </w:r>
      <w:r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DF5AB3" w:rsidP="009838D8">
      <w:pPr>
        <w:spacing w:after="280" w:afterAutospacing="1"/>
        <w:rPr>
          <w:rFonts w:asciiTheme="minorHAnsi" w:hAnsiTheme="minorHAnsi"/>
          <w:sz w:val="24"/>
        </w:rPr>
      </w:pPr>
      <w:r w:rsidRPr="002D6110">
        <w:rPr>
          <w:rFonts w:asciiTheme="minorHAnsi" w:eastAsia="'Times New Roman'" w:hAnsiTheme="minorHAnsi" w:cs="'Times New Roman'"/>
          <w:sz w:val="24"/>
        </w:rPr>
        <w:t>iii)</w:t>
      </w:r>
      <w:r w:rsidRPr="002D6110">
        <w:rPr>
          <w:rFonts w:asciiTheme="minorHAnsi" w:hAnsiTheme="minorHAnsi"/>
          <w:sz w:val="24"/>
        </w:rPr>
        <w:t xml:space="preserve">    </w:t>
      </w:r>
      <w:r w:rsidRPr="002D6110">
        <w:rPr>
          <w:rFonts w:asciiTheme="minorHAnsi" w:eastAsia="'Times New Roman'" w:hAnsiTheme="minorHAnsi" w:cs="'Times New Roman'"/>
          <w:sz w:val="24"/>
        </w:rPr>
        <w:t>between 335 and 345 days.</w:t>
      </w:r>
      <w:r w:rsidRPr="002D6110">
        <w:rPr>
          <w:rFonts w:asciiTheme="minorHAnsi" w:hAnsiTheme="minorHAnsi"/>
          <w:sz w:val="24"/>
        </w:rPr>
        <w:t xml:space="preserve">  </w:t>
      </w:r>
      <w:r w:rsidR="009838D8" w:rsidRPr="002D6110">
        <w:rPr>
          <w:rFonts w:asciiTheme="minorHAnsi" w:hAnsiTheme="minorHAnsi"/>
          <w:sz w:val="24"/>
          <w:lang w:val="en-IE"/>
        </w:rPr>
        <w:t xml:space="preserve">       </w:t>
      </w:r>
      <w:r w:rsidRPr="002D6110">
        <w:rPr>
          <w:rFonts w:asciiTheme="minorHAnsi" w:eastAsia="'Times New Roman'" w:hAnsiTheme="minorHAnsi" w:cs="'Times New Roman'"/>
          <w:sz w:val="24"/>
        </w:rPr>
        <w:t>iv)</w:t>
      </w:r>
      <w:r w:rsidRPr="002D6110">
        <w:rPr>
          <w:rFonts w:asciiTheme="minorHAnsi" w:hAnsiTheme="minorHAnsi"/>
          <w:sz w:val="24"/>
        </w:rPr>
        <w:t xml:space="preserve">     </w:t>
      </w:r>
      <w:r w:rsidRPr="002D6110">
        <w:rPr>
          <w:rFonts w:asciiTheme="minorHAnsi" w:eastAsia="'Times New Roman'" w:hAnsiTheme="minorHAnsi" w:cs="'Times New Roman'"/>
          <w:sz w:val="24"/>
        </w:rPr>
        <w:t>What gestation period is surpassed by 2.5% of the population?</w:t>
      </w:r>
      <w:r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2D6110">
      <w:pPr>
        <w:pStyle w:val="Img"/>
        <w:spacing w:after="280" w:afterAutospacing="1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152400" cy="13335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4"/>
        </w:rPr>
        <w:t xml:space="preserve">: Gestation period of horses </w:t>
      </w:r>
    </w:p>
    <w:p w:rsidR="00DF5AB3" w:rsidRPr="002D6110" w:rsidRDefault="002D6110">
      <w:pPr>
        <w:pStyle w:val="Img"/>
        <w:spacing w:after="280" w:afterAutospacing="1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1428750" cy="1809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38D8" w:rsidRPr="002D6110">
        <w:rPr>
          <w:rFonts w:asciiTheme="minorHAnsi" w:hAnsiTheme="minorHAnsi"/>
          <w:sz w:val="24"/>
        </w:rPr>
        <w:t>        </w:t>
      </w:r>
      <w:r w:rsidR="009838D8" w:rsidRPr="002D6110">
        <w:rPr>
          <w:rFonts w:asciiTheme="minorHAnsi" w:hAnsiTheme="minorHAnsi"/>
          <w:sz w:val="24"/>
          <w:lang w:val="en-IE"/>
        </w:rPr>
        <w:tab/>
      </w:r>
      <w:r w:rsidR="009838D8" w:rsidRPr="002D6110">
        <w:rPr>
          <w:rFonts w:asciiTheme="minorHAnsi" w:hAnsiTheme="minorHAnsi"/>
          <w:sz w:val="24"/>
          <w:lang w:val="en-IE"/>
        </w:rPr>
        <w:tab/>
      </w:r>
      <w:r w:rsidR="009838D8" w:rsidRPr="002D6110">
        <w:rPr>
          <w:rFonts w:asciiTheme="minorHAnsi" w:hAnsiTheme="minorHAnsi"/>
          <w:sz w:val="24"/>
          <w:lang w:val="en-IE"/>
        </w:rPr>
        <w:tab/>
      </w:r>
      <w:r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1428750" cy="180975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4"/>
        </w:rPr>
        <w:t xml:space="preserve">     </w:t>
      </w:r>
    </w:p>
    <w:p w:rsidR="009838D8" w:rsidRPr="002D6110" w:rsidRDefault="002D6110">
      <w:pPr>
        <w:pStyle w:val="Img"/>
        <w:spacing w:after="280" w:afterAutospacing="1"/>
        <w:rPr>
          <w:rFonts w:asciiTheme="minorHAnsi" w:hAnsiTheme="minorHAnsi"/>
          <w:sz w:val="24"/>
          <w:lang w:val="en-IE"/>
        </w:rPr>
      </w:pPr>
      <w:r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1847850" cy="180975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4"/>
        </w:rPr>
        <w:t xml:space="preserve"> </w:t>
      </w:r>
      <w:r w:rsidR="009838D8" w:rsidRPr="002D6110">
        <w:rPr>
          <w:rFonts w:asciiTheme="minorHAnsi" w:hAnsiTheme="minorHAnsi"/>
          <w:sz w:val="24"/>
          <w:lang w:val="en-IE"/>
        </w:rPr>
        <w:tab/>
      </w:r>
      <w:r w:rsidR="009838D8" w:rsidRPr="002D6110">
        <w:rPr>
          <w:rFonts w:asciiTheme="minorHAnsi" w:hAnsiTheme="minorHAnsi"/>
          <w:sz w:val="24"/>
          <w:lang w:val="en-IE"/>
        </w:rPr>
        <w:tab/>
      </w:r>
    </w:p>
    <w:p w:rsidR="00DF5AB3" w:rsidRPr="002D6110" w:rsidRDefault="00DF5AB3" w:rsidP="009838D8">
      <w:pPr>
        <w:pStyle w:val="Img"/>
        <w:spacing w:after="280" w:afterAutospacing="1"/>
        <w:rPr>
          <w:rFonts w:asciiTheme="minorHAnsi" w:hAnsiTheme="minorHAnsi"/>
          <w:sz w:val="24"/>
        </w:rPr>
      </w:pPr>
      <w:r w:rsidRPr="002D6110">
        <w:rPr>
          <w:rFonts w:asciiTheme="minorHAnsi" w:hAnsiTheme="minorHAnsi"/>
          <w:sz w:val="24"/>
        </w:rPr>
        <w:t xml:space="preserve">Find </w:t>
      </w:r>
      <w:r w:rsidR="002D6110"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219075" cy="161925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6110">
        <w:rPr>
          <w:rFonts w:asciiTheme="minorHAnsi" w:hAnsiTheme="minorHAnsi"/>
          <w:sz w:val="24"/>
        </w:rPr>
        <w:t> such that  </w:t>
      </w:r>
      <w:r w:rsidR="002D6110"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1333500" cy="180975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6110">
        <w:rPr>
          <w:rFonts w:asciiTheme="minorHAnsi" w:hAnsiTheme="minorHAnsi"/>
          <w:sz w:val="24"/>
        </w:rPr>
        <w:t xml:space="preserve"> </w:t>
      </w:r>
      <w:r w:rsidR="009838D8" w:rsidRPr="002D6110">
        <w:rPr>
          <w:rFonts w:asciiTheme="minorHAnsi" w:hAnsiTheme="minorHAnsi"/>
          <w:sz w:val="24"/>
          <w:lang w:val="en-IE"/>
        </w:rPr>
        <w:tab/>
      </w:r>
      <w:r w:rsidR="009838D8" w:rsidRPr="002D6110">
        <w:rPr>
          <w:rFonts w:asciiTheme="minorHAnsi" w:hAnsiTheme="minorHAnsi"/>
          <w:sz w:val="24"/>
          <w:lang w:val="en-IE"/>
        </w:rPr>
        <w:tab/>
      </w:r>
      <w:r w:rsidRPr="002D6110">
        <w:rPr>
          <w:rFonts w:asciiTheme="minorHAnsi" w:hAnsiTheme="minorHAnsi"/>
          <w:sz w:val="24"/>
        </w:rPr>
        <w:t> </w:t>
      </w:r>
      <w:r w:rsidR="002D6110"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219075" cy="161925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6110">
        <w:rPr>
          <w:rFonts w:asciiTheme="minorHAnsi" w:hAnsiTheme="minorHAnsi"/>
          <w:sz w:val="24"/>
        </w:rPr>
        <w:t> </w:t>
      </w:r>
      <w:r w:rsidRPr="002D6110">
        <w:rPr>
          <w:rFonts w:asciiTheme="minorHAnsi" w:hAnsiTheme="minorHAnsi"/>
          <w:b/>
          <w:sz w:val="24"/>
        </w:rPr>
        <w:t>= 345.82    [ANS]</w:t>
      </w:r>
      <w:r w:rsidRPr="002D6110">
        <w:rPr>
          <w:rFonts w:asciiTheme="minorHAnsi" w:hAnsiTheme="minorHAnsi"/>
          <w:sz w:val="24"/>
        </w:rPr>
        <w:br/>
      </w:r>
      <w:r w:rsidRPr="002D6110">
        <w:rPr>
          <w:rFonts w:asciiTheme="minorHAnsi" w:hAnsiTheme="minorHAnsi"/>
          <w:sz w:val="24"/>
        </w:rPr>
        <w:br/>
      </w:r>
      <w:r w:rsidRPr="002D6110">
        <w:rPr>
          <w:rFonts w:asciiTheme="minorHAnsi" w:hAnsiTheme="minorHAnsi"/>
          <w:sz w:val="24"/>
        </w:rPr>
        <w:pict>
          <v:rect id="_x0000_i1026" style="width:6in;height:1.5pt" o:hralign="center" o:hrstd="t" o:hr="t" fillcolor="gray" stroked="f"/>
        </w:pict>
      </w:r>
    </w:p>
    <w:p w:rsidR="00DF5AB3" w:rsidRPr="002D6110" w:rsidRDefault="00DF5AB3">
      <w:pPr>
        <w:spacing w:after="280" w:afterAutospacing="1"/>
        <w:rPr>
          <w:rFonts w:asciiTheme="minorHAnsi" w:hAnsiTheme="minorHAnsi"/>
          <w:sz w:val="24"/>
        </w:rPr>
      </w:pPr>
      <w:r w:rsidRPr="002D6110">
        <w:rPr>
          <w:rFonts w:asciiTheme="minorHAnsi" w:eastAsia="'Times New Roman'" w:hAnsiTheme="minorHAnsi" w:cs="'Times New Roman'"/>
          <w:b/>
          <w:sz w:val="24"/>
          <w:u w:val="single"/>
        </w:rPr>
        <w:t>Question 4.2 </w:t>
      </w:r>
      <w:r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DF5AB3">
      <w:pPr>
        <w:spacing w:after="280" w:afterAutospacing="1"/>
        <w:rPr>
          <w:rFonts w:asciiTheme="minorHAnsi" w:hAnsiTheme="minorHAnsi"/>
          <w:sz w:val="24"/>
        </w:rPr>
      </w:pPr>
      <w:r w:rsidRPr="002D6110">
        <w:rPr>
          <w:rFonts w:asciiTheme="minorHAnsi" w:eastAsia="'Times New Roman'" w:hAnsiTheme="minorHAnsi" w:cs="'Times New Roman'"/>
          <w:sz w:val="24"/>
        </w:rPr>
        <w:lastRenderedPageBreak/>
        <w:t>The length of the jump of an athlete has a normal distribution with mean 7m and standard deviation 0.1m. </w:t>
      </w:r>
      <w:r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DF5AB3">
      <w:pPr>
        <w:pStyle w:val="Li"/>
        <w:numPr>
          <w:ilvl w:val="0"/>
          <w:numId w:val="3"/>
        </w:numPr>
        <w:rPr>
          <w:rFonts w:asciiTheme="minorHAnsi" w:hAnsiTheme="minorHAnsi"/>
          <w:sz w:val="24"/>
        </w:rPr>
      </w:pPr>
      <w:r w:rsidRPr="002D6110">
        <w:rPr>
          <w:rFonts w:asciiTheme="minorHAnsi" w:eastAsia="'Times New Roman'" w:hAnsiTheme="minorHAnsi" w:cs="'Times New Roman'"/>
          <w:sz w:val="24"/>
        </w:rPr>
        <w:t>Calculate the probability that he jumps at least 7.15m</w:t>
      </w:r>
      <w:r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DF5AB3">
      <w:pPr>
        <w:pStyle w:val="Li"/>
        <w:numPr>
          <w:ilvl w:val="0"/>
          <w:numId w:val="3"/>
        </w:numPr>
        <w:rPr>
          <w:rFonts w:asciiTheme="minorHAnsi" w:hAnsiTheme="minorHAnsi"/>
          <w:sz w:val="24"/>
        </w:rPr>
      </w:pPr>
      <w:r w:rsidRPr="002D6110">
        <w:rPr>
          <w:rFonts w:asciiTheme="minorHAnsi" w:eastAsia="'Times New Roman'" w:hAnsiTheme="minorHAnsi" w:cs="'Times New Roman'"/>
          <w:sz w:val="24"/>
        </w:rPr>
        <w:t>Calculate the probability that he jumps between 6.9 and 7.05m</w:t>
      </w:r>
      <w:r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DF5AB3">
      <w:pPr>
        <w:pStyle w:val="Li"/>
        <w:numPr>
          <w:ilvl w:val="0"/>
          <w:numId w:val="3"/>
        </w:numPr>
        <w:spacing w:after="280" w:afterAutospacing="1"/>
        <w:rPr>
          <w:rFonts w:asciiTheme="minorHAnsi" w:hAnsiTheme="minorHAnsi"/>
          <w:sz w:val="24"/>
        </w:rPr>
      </w:pPr>
      <w:r w:rsidRPr="002D6110">
        <w:rPr>
          <w:rFonts w:asciiTheme="minorHAnsi" w:eastAsia="'Times New Roman'" w:hAnsiTheme="minorHAnsi" w:cs="'Times New Roman'"/>
          <w:sz w:val="24"/>
        </w:rPr>
        <w:t>Find the probability that if he jumps 3 times all the jumps will be less than 7.15m (assume the lengths of the jumps are independent and use the answer to first part. </w:t>
      </w:r>
      <w:r w:rsidRPr="002D6110">
        <w:rPr>
          <w:rFonts w:asciiTheme="minorHAnsi" w:hAnsiTheme="minorHAnsi"/>
          <w:sz w:val="24"/>
        </w:rPr>
        <w:t xml:space="preserve">  </w:t>
      </w:r>
    </w:p>
    <w:p w:rsidR="00DF5AB3" w:rsidRPr="002D6110" w:rsidRDefault="002D6110">
      <w:pPr>
        <w:pStyle w:val="Img"/>
        <w:spacing w:after="280" w:afterAutospacing="1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752475" cy="171450"/>
            <wp:effectExtent l="1905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4"/>
        </w:rPr>
        <w:t> </w:t>
      </w:r>
      <w:r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619125" cy="133350"/>
            <wp:effectExtent l="1905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DF5AB3">
      <w:pPr>
        <w:pStyle w:val="Img"/>
        <w:spacing w:after="280" w:afterAutospacing="1"/>
        <w:rPr>
          <w:rFonts w:asciiTheme="minorHAnsi" w:hAnsiTheme="minorHAnsi"/>
          <w:sz w:val="24"/>
        </w:rPr>
      </w:pPr>
      <w:r w:rsidRPr="002D6110">
        <w:rPr>
          <w:rFonts w:asciiTheme="minorHAnsi" w:hAnsiTheme="minorHAnsi"/>
          <w:b/>
          <w:sz w:val="24"/>
          <w:u w:val="single"/>
        </w:rPr>
        <w:t xml:space="preserve">Part 1. </w:t>
      </w:r>
      <w:r w:rsidRPr="002D6110">
        <w:rPr>
          <w:rFonts w:asciiTheme="minorHAnsi" w:hAnsiTheme="minorHAnsi"/>
          <w:sz w:val="24"/>
        </w:rPr>
        <w:t>Determine </w:t>
      </w:r>
      <w:r w:rsidR="002D6110"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838200" cy="1809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6110">
        <w:rPr>
          <w:rFonts w:asciiTheme="minorHAnsi" w:hAnsiTheme="minorHAnsi"/>
          <w:sz w:val="24"/>
        </w:rPr>
        <w:t xml:space="preserve"> </w:t>
      </w:r>
      <w:r w:rsidR="009838D8" w:rsidRPr="002D6110">
        <w:rPr>
          <w:rFonts w:asciiTheme="minorHAnsi" w:hAnsiTheme="minorHAnsi"/>
          <w:sz w:val="24"/>
          <w:lang w:val="en-IE"/>
        </w:rPr>
        <w:tab/>
      </w:r>
      <w:r w:rsidR="009838D8" w:rsidRPr="002D6110">
        <w:rPr>
          <w:rFonts w:asciiTheme="minorHAnsi" w:hAnsiTheme="minorHAnsi"/>
          <w:sz w:val="24"/>
          <w:lang w:val="en-IE"/>
        </w:rPr>
        <w:tab/>
      </w:r>
      <w:r w:rsidR="002D6110"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2324100" cy="342900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DF5AB3">
      <w:pPr>
        <w:pStyle w:val="Img"/>
        <w:spacing w:after="280" w:afterAutospacing="1"/>
        <w:rPr>
          <w:rFonts w:asciiTheme="minorHAnsi" w:hAnsiTheme="minorHAnsi"/>
          <w:sz w:val="24"/>
        </w:rPr>
      </w:pPr>
      <w:r w:rsidRPr="002D6110">
        <w:rPr>
          <w:rFonts w:asciiTheme="minorHAnsi" w:hAnsiTheme="minorHAnsi"/>
          <w:sz w:val="24"/>
        </w:rPr>
        <w:t>From tables </w:t>
      </w:r>
      <w:r w:rsidR="002D6110"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1362075" cy="180975"/>
            <wp:effectExtent l="1905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6110">
        <w:rPr>
          <w:rFonts w:asciiTheme="minorHAnsi" w:hAnsiTheme="minorHAnsi"/>
          <w:sz w:val="24"/>
        </w:rPr>
        <w:t>           </w:t>
      </w:r>
      <w:r w:rsidR="009838D8" w:rsidRPr="002D6110">
        <w:rPr>
          <w:rFonts w:asciiTheme="minorHAnsi" w:hAnsiTheme="minorHAnsi"/>
          <w:sz w:val="24"/>
          <w:lang w:val="en-IE"/>
        </w:rPr>
        <w:tab/>
      </w:r>
      <w:r w:rsidRPr="002D6110">
        <w:rPr>
          <w:rFonts w:asciiTheme="minorHAnsi" w:hAnsiTheme="minorHAnsi"/>
          <w:sz w:val="24"/>
        </w:rPr>
        <w:t xml:space="preserve">Therefore </w:t>
      </w:r>
      <w:r w:rsidR="002D6110"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1466850" cy="18097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6110">
        <w:rPr>
          <w:rFonts w:asciiTheme="minorHAnsi" w:hAnsiTheme="minorHAnsi"/>
          <w:sz w:val="24"/>
        </w:rPr>
        <w:t> </w:t>
      </w:r>
      <w:r w:rsidRPr="002D6110">
        <w:rPr>
          <w:rFonts w:asciiTheme="minorHAnsi" w:hAnsiTheme="minorHAnsi"/>
          <w:b/>
          <w:sz w:val="24"/>
        </w:rPr>
        <w:t>[ANS]</w:t>
      </w:r>
      <w:r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DF5AB3">
      <w:pPr>
        <w:spacing w:after="280" w:afterAutospacing="1"/>
        <w:ind w:left="360"/>
        <w:rPr>
          <w:rFonts w:asciiTheme="minorHAnsi" w:hAnsiTheme="minorHAnsi"/>
          <w:sz w:val="24"/>
        </w:rPr>
      </w:pPr>
      <w:r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DF5AB3">
      <w:pPr>
        <w:pStyle w:val="Img"/>
        <w:spacing w:after="280" w:afterAutospacing="1"/>
        <w:rPr>
          <w:rFonts w:asciiTheme="minorHAnsi" w:hAnsiTheme="minorHAnsi"/>
          <w:sz w:val="24"/>
        </w:rPr>
      </w:pPr>
      <w:r w:rsidRPr="002D6110">
        <w:rPr>
          <w:rFonts w:asciiTheme="minorHAnsi" w:hAnsiTheme="minorHAnsi"/>
          <w:b/>
          <w:sz w:val="24"/>
          <w:u w:val="single"/>
        </w:rPr>
        <w:t>Part 2.</w:t>
      </w:r>
      <w:r w:rsidRPr="002D6110">
        <w:rPr>
          <w:rFonts w:asciiTheme="minorHAnsi" w:hAnsiTheme="minorHAnsi"/>
          <w:sz w:val="24"/>
        </w:rPr>
        <w:t xml:space="preserve"> Determine </w:t>
      </w:r>
      <w:r w:rsidR="002D6110"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1219200" cy="180975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2D6110">
      <w:pPr>
        <w:pStyle w:val="Img"/>
        <w:spacing w:after="280" w:afterAutospacing="1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3419475" cy="180975"/>
            <wp:effectExtent l="1905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2D6110">
      <w:pPr>
        <w:pStyle w:val="Img"/>
        <w:spacing w:after="280" w:afterAutospacing="1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2409825" cy="180975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4"/>
        </w:rPr>
        <w:t xml:space="preserve"> </w:t>
      </w:r>
      <w:r w:rsidR="009838D8" w:rsidRPr="002D6110">
        <w:rPr>
          <w:rFonts w:asciiTheme="minorHAnsi" w:hAnsiTheme="minorHAnsi"/>
          <w:sz w:val="24"/>
          <w:lang w:val="en-IE"/>
        </w:rPr>
        <w:tab/>
      </w:r>
      <w:r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3200400" cy="180975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2D6110">
      <w:pPr>
        <w:pStyle w:val="Img"/>
        <w:spacing w:after="280" w:afterAutospacing="1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1838325" cy="180975"/>
            <wp:effectExtent l="1905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4"/>
        </w:rPr>
        <w:t>         </w:t>
      </w:r>
      <w:r w:rsidR="00DF5AB3" w:rsidRPr="002D6110">
        <w:rPr>
          <w:rFonts w:asciiTheme="minorHAnsi" w:hAnsiTheme="minorHAnsi"/>
          <w:b/>
          <w:sz w:val="24"/>
        </w:rPr>
        <w:t>[ANS]</w:t>
      </w:r>
      <w:r w:rsidR="00DF5AB3"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DF5AB3">
      <w:pPr>
        <w:spacing w:after="280" w:afterAutospacing="1"/>
        <w:rPr>
          <w:rFonts w:asciiTheme="minorHAnsi" w:hAnsiTheme="minorHAnsi"/>
          <w:sz w:val="24"/>
        </w:rPr>
      </w:pPr>
      <w:r w:rsidRPr="002D6110">
        <w:rPr>
          <w:rFonts w:asciiTheme="minorHAnsi" w:hAnsiTheme="minorHAnsi"/>
          <w:b/>
          <w:sz w:val="24"/>
          <w:u w:val="single"/>
        </w:rPr>
        <w:t>Part 3. </w:t>
      </w:r>
      <w:r w:rsidRPr="002D6110">
        <w:rPr>
          <w:rFonts w:asciiTheme="minorHAnsi" w:hAnsiTheme="minorHAnsi"/>
          <w:sz w:val="24"/>
        </w:rPr>
        <w:t xml:space="preserve"> </w:t>
      </w:r>
    </w:p>
    <w:p w:rsidR="00DF5AB3" w:rsidRPr="002D6110" w:rsidRDefault="002D6110" w:rsidP="009838D8">
      <w:pPr>
        <w:pStyle w:val="Img"/>
        <w:spacing w:after="280" w:afterAutospacing="1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1457325" cy="180975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b/>
          <w:sz w:val="24"/>
        </w:rPr>
        <w:t xml:space="preserve"> </w:t>
      </w:r>
      <w:r w:rsidR="009838D8" w:rsidRPr="002D6110">
        <w:rPr>
          <w:rFonts w:asciiTheme="minorHAnsi" w:hAnsiTheme="minorHAnsi"/>
          <w:b/>
          <w:sz w:val="24"/>
          <w:lang w:val="en-IE"/>
        </w:rPr>
        <w:tab/>
      </w:r>
      <w:r w:rsidR="00DF5AB3" w:rsidRPr="002D6110">
        <w:rPr>
          <w:rFonts w:asciiTheme="minorHAnsi" w:hAnsiTheme="minorHAnsi"/>
          <w:sz w:val="24"/>
        </w:rPr>
        <w:t>Probability = </w:t>
      </w:r>
      <w:r>
        <w:rPr>
          <w:rFonts w:asciiTheme="minorHAnsi" w:hAnsiTheme="minorHAnsi"/>
          <w:noProof/>
          <w:sz w:val="24"/>
          <w:lang w:val="en-IE" w:eastAsia="en-IE"/>
        </w:rPr>
        <w:drawing>
          <wp:inline distT="0" distB="0" distL="0" distR="0">
            <wp:extent cx="1266825" cy="219075"/>
            <wp:effectExtent l="1905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AB3" w:rsidRPr="002D6110">
        <w:rPr>
          <w:rFonts w:asciiTheme="minorHAnsi" w:hAnsiTheme="minorHAnsi"/>
          <w:sz w:val="24"/>
        </w:rPr>
        <w:t xml:space="preserve"> </w:t>
      </w:r>
      <w:r w:rsidR="00DF5AB3" w:rsidRPr="002D6110">
        <w:rPr>
          <w:rFonts w:asciiTheme="minorHAnsi" w:hAnsiTheme="minorHAnsi"/>
          <w:sz w:val="24"/>
        </w:rPr>
        <w:pict>
          <v:rect id="_x0000_i1027" style="width:6in;height:1.5pt" o:hralign="center" o:hrstd="t" o:hr="t" fillcolor="gray" stroked="f"/>
        </w:pict>
      </w:r>
    </w:p>
    <w:p w:rsidR="00DF5AB3" w:rsidRPr="002D6110" w:rsidRDefault="00DF5AB3">
      <w:pPr>
        <w:spacing w:after="280" w:afterAutospacing="1"/>
        <w:rPr>
          <w:rFonts w:asciiTheme="minorHAnsi" w:hAnsiTheme="minorHAnsi"/>
          <w:sz w:val="24"/>
        </w:rPr>
      </w:pPr>
      <w:r w:rsidRPr="002D6110">
        <w:rPr>
          <w:rFonts w:asciiTheme="minorHAnsi" w:hAnsiTheme="minorHAnsi"/>
          <w:sz w:val="24"/>
        </w:rPr>
        <w:br/>
      </w:r>
    </w:p>
    <w:p w:rsidR="00DF5AB3" w:rsidRPr="002D6110" w:rsidRDefault="00DF5AB3">
      <w:pPr>
        <w:spacing w:after="280" w:afterAutospacing="1"/>
        <w:rPr>
          <w:rFonts w:asciiTheme="minorHAnsi" w:hAnsiTheme="minorHAnsi"/>
          <w:sz w:val="24"/>
        </w:rPr>
      </w:pPr>
      <w:r w:rsidRPr="002D6110">
        <w:rPr>
          <w:rFonts w:asciiTheme="minorHAnsi" w:hAnsiTheme="minorHAnsi"/>
          <w:sz w:val="24"/>
        </w:rPr>
        <w:br/>
      </w:r>
    </w:p>
    <w:sectPr w:rsidR="00DF5AB3" w:rsidRPr="002D611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'Times New Roman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hybrid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9838D8"/>
    <w:rsid w:val="002D6110"/>
    <w:rsid w:val="005D6C20"/>
    <w:rsid w:val="009838D8"/>
    <w:rsid w:val="00DF5AB3"/>
    <w:rsid w:val="00E86829"/>
    <w:rsid w:val="00FC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color w:val="000000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</w:style>
  <w:style w:type="paragraph" w:customStyle="1" w:styleId="Tr">
    <w:name w:val="Tr"/>
    <w:basedOn w:val="Normal"/>
  </w:style>
  <w:style w:type="paragraph" w:customStyle="1" w:styleId="Img">
    <w:name w:val="Img"/>
    <w:basedOn w:val="Normal"/>
  </w:style>
  <w:style w:type="paragraph" w:customStyle="1" w:styleId="Div">
    <w:name w:val="Div"/>
    <w:basedOn w:val="Normal"/>
  </w:style>
  <w:style w:type="paragraph" w:customStyle="1" w:styleId="webkit-indent-blockquote">
    <w:name w:val="webkit-indent-blockquote"/>
    <w:basedOn w:val="Normal"/>
  </w:style>
  <w:style w:type="paragraph" w:customStyle="1" w:styleId="writely-toc-disc">
    <w:name w:val="writely-toc-disc"/>
    <w:basedOn w:val="Normal"/>
  </w:style>
  <w:style w:type="paragraph" w:customStyle="1" w:styleId="Ol">
    <w:name w:val="Ol"/>
    <w:basedOn w:val="Normal"/>
  </w:style>
  <w:style w:type="paragraph" w:customStyle="1" w:styleId="writely-toc-decimal">
    <w:name w:val="writely-toc-decimal"/>
    <w:basedOn w:val="Normal"/>
  </w:style>
  <w:style w:type="paragraph" w:customStyle="1" w:styleId="Option">
    <w:name w:val="Option"/>
    <w:basedOn w:val="Normal"/>
  </w:style>
  <w:style w:type="paragraph" w:customStyle="1" w:styleId="Ul">
    <w:name w:val="Ul"/>
    <w:basedOn w:val="Normal"/>
  </w:style>
  <w:style w:type="paragraph" w:customStyle="1" w:styleId="Select">
    <w:name w:val="Select"/>
    <w:basedOn w:val="Normal"/>
  </w:style>
  <w:style w:type="paragraph" w:customStyle="1" w:styleId="writely-toc-lower-alpha">
    <w:name w:val="writely-toc-lower-alpha"/>
    <w:basedOn w:val="Normal"/>
  </w:style>
  <w:style w:type="paragraph" w:customStyle="1" w:styleId="Blockquote">
    <w:name w:val="Blockquote"/>
    <w:basedOn w:val="Normal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</w:style>
  <w:style w:type="paragraph" w:customStyle="1" w:styleId="Table">
    <w:name w:val="Table"/>
    <w:basedOn w:val="Normal"/>
  </w:style>
  <w:style w:type="paragraph" w:customStyle="1" w:styleId="Li">
    <w:name w:val="Li"/>
    <w:basedOn w:val="Normal"/>
  </w:style>
  <w:style w:type="paragraph" w:customStyle="1" w:styleId="pb">
    <w:name w:val="pb"/>
    <w:basedOn w:val="Normal"/>
  </w:style>
  <w:style w:type="paragraph" w:customStyle="1" w:styleId="Address">
    <w:name w:val="Address"/>
    <w:basedOn w:val="Normal"/>
  </w:style>
  <w:style w:type="paragraph" w:customStyle="1" w:styleId="Pre">
    <w:name w:val="Pre"/>
    <w:basedOn w:val="Normal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</w:style>
  <w:style w:type="paragraph" w:customStyle="1" w:styleId="writely-toc-upper-roman">
    <w:name w:val="writely-toc-upper-roman"/>
    <w:basedOn w:val="Normal"/>
  </w:style>
  <w:style w:type="paragraph" w:customStyle="1" w:styleId="writely-toc-none">
    <w:name w:val="writely-toc-none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5D6C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C20"/>
    <w:rPr>
      <w:rFonts w:ascii="Tahoma" w:hAnsi="Tahoma" w:cs="Tahoma"/>
      <w:color w:val="000000"/>
      <w:sz w:val="16"/>
      <w:szCs w:val="16"/>
      <w:shd w:val="solid" w:color="FFFFFF" w:fill="auto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MA4505 Week 9</vt:lpstr>
    </vt:vector>
  </TitlesOfParts>
  <Company>University of Limerick</Company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MA4505 Week 9</dc:title>
  <dc:creator>Computer5</dc:creator>
  <cp:lastModifiedBy>Computer5</cp:lastModifiedBy>
  <cp:revision>3</cp:revision>
  <cp:lastPrinted>2010-11-05T12:41:00Z</cp:lastPrinted>
  <dcterms:created xsi:type="dcterms:W3CDTF">2013-12-09T16:35:00Z</dcterms:created>
  <dcterms:modified xsi:type="dcterms:W3CDTF">2013-12-09T16:35:00Z</dcterms:modified>
</cp:coreProperties>
</file>